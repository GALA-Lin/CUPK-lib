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100"/>
          <w:sz w:val="80"/>
        </w:rPr>
      </w:pPr>
      <w:r>
        <w:rPr>
          <w:spacing w:val="100"/>
          <w:sz w:val="8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effectExtent l="0" t="0" r="8890" b="13970"/>
            <wp:wrapNone/>
            <wp:docPr id="100001" name="图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jc w:val="center"/>
        <w:rPr>
          <w:rFonts w:ascii="黑体" w:hAnsi="黑体" w:eastAsia="黑体" w:cs="黑体"/>
          <w:b w:val="0"/>
          <w:i w:val="0"/>
          <w:color w:val="000000"/>
          <w:spacing w:val="100"/>
          <w:sz w:val="80"/>
          <w:u w:val="none"/>
        </w:rPr>
      </w:pPr>
      <w:r>
        <w:rPr>
          <w:rFonts w:ascii="黑体" w:hAnsi="黑体" w:eastAsia="黑体" w:cs="黑体"/>
          <w:b w:val="0"/>
          <w:i w:val="0"/>
          <w:color w:val="000000"/>
          <w:spacing w:val="100"/>
          <w:sz w:val="80"/>
          <w:u w:val="none"/>
        </w:rPr>
        <w:t>西安交通大学《Web前端开发基础》期末考试复习集</w:t>
      </w:r>
    </w:p>
    <w:p>
      <w:pPr>
        <w:jc w:val="center"/>
        <w:rPr>
          <w:rFonts w:ascii="黑体" w:hAnsi="黑体" w:eastAsia="黑体" w:cs="黑体"/>
          <w:b w:val="0"/>
          <w:i w:val="0"/>
          <w:color w:val="000000"/>
          <w:spacing w:val="100"/>
          <w:sz w:val="80"/>
          <w:u w:val="none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单选题：</w:t>
      </w: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题目：以下（）属性可以去除列表中的项目符号。</w:t>
      </w:r>
    </w:p>
    <w:p>
      <w:pPr>
        <w:numPr>
          <w:ilvl w:val="0"/>
          <w:numId w:val="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list-type</w:t>
      </w:r>
    </w:p>
    <w:p>
      <w:pPr>
        <w:numPr>
          <w:ilvl w:val="0"/>
          <w:numId w:val="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list-style-image</w:t>
      </w:r>
    </w:p>
    <w:p>
      <w:pPr>
        <w:numPr>
          <w:ilvl w:val="0"/>
          <w:numId w:val="1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list-style-type</w:t>
      </w:r>
    </w:p>
    <w:p>
      <w:pPr>
        <w:numPr>
          <w:ilvl w:val="0"/>
          <w:numId w:val="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type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题目：为了标识一个HTML文件应该使用的HTML标记是(    )。</w:t>
      </w:r>
    </w:p>
    <w:p>
      <w:pPr>
        <w:numPr>
          <w:ilvl w:val="0"/>
          <w:numId w:val="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p/p</w:t>
      </w:r>
    </w:p>
    <w:p>
      <w:pPr>
        <w:numPr>
          <w:ilvl w:val="0"/>
          <w:numId w:val="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boby/body</w:t>
      </w:r>
    </w:p>
    <w:p>
      <w:pPr>
        <w:numPr>
          <w:ilvl w:val="0"/>
          <w:numId w:val="2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html/html</w:t>
      </w:r>
    </w:p>
    <w:p>
      <w:pPr>
        <w:numPr>
          <w:ilvl w:val="0"/>
          <w:numId w:val="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table(/table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题目：下列(    )HTML属性可用来定义内联样式。</w:t>
      </w:r>
    </w:p>
    <w:p>
      <w:pPr>
        <w:numPr>
          <w:ilvl w:val="0"/>
          <w:numId w:val="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</w:t>
      </w:r>
    </w:p>
    <w:p>
      <w:pPr>
        <w:numPr>
          <w:ilvl w:val="0"/>
          <w:numId w:val="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class</w:t>
      </w:r>
    </w:p>
    <w:p>
      <w:pPr>
        <w:numPr>
          <w:ilvl w:val="0"/>
          <w:numId w:val="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styles</w:t>
      </w:r>
    </w:p>
    <w:p>
      <w:pPr>
        <w:numPr>
          <w:ilvl w:val="0"/>
          <w:numId w:val="3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style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题目：CSS是利用（）标签构建网页布局。</w:t>
      </w:r>
    </w:p>
    <w:p>
      <w:pPr>
        <w:numPr>
          <w:ilvl w:val="0"/>
          <w:numId w:val="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dir</w:t>
      </w:r>
    </w:p>
    <w:p>
      <w:pPr>
        <w:numPr>
          <w:ilvl w:val="0"/>
          <w:numId w:val="4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div</w:t>
      </w:r>
    </w:p>
    <w:p>
      <w:pPr>
        <w:numPr>
          <w:ilvl w:val="0"/>
          <w:numId w:val="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</w:t>
      </w:r>
    </w:p>
    <w:p>
      <w:pPr>
        <w:numPr>
          <w:ilvl w:val="0"/>
          <w:numId w:val="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dif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题目：在下列删除图像中参考线的描述中，正确的是（）。</w:t>
      </w:r>
    </w:p>
    <w:p>
      <w:pPr>
        <w:numPr>
          <w:ilvl w:val="0"/>
          <w:numId w:val="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选择“视图显示”中取消选择“参考线”</w:t>
      </w:r>
    </w:p>
    <w:p>
      <w:pPr>
        <w:numPr>
          <w:ilvl w:val="0"/>
          <w:numId w:val="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用移动工具将图像中的参考线拖动到图像之外</w:t>
      </w:r>
    </w:p>
    <w:p>
      <w:pPr>
        <w:numPr>
          <w:ilvl w:val="0"/>
          <w:numId w:val="5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选择“视图清除参考线”</w:t>
      </w:r>
    </w:p>
    <w:p>
      <w:pPr>
        <w:numPr>
          <w:ilvl w:val="0"/>
          <w:numId w:val="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用路径选择工具将图像中的参考线拖动到图像之外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题目：图像分辨率的单位是（）。</w:t>
      </w:r>
    </w:p>
    <w:p>
      <w:pPr>
        <w:numPr>
          <w:ilvl w:val="0"/>
          <w:numId w:val="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dpi</w:t>
      </w:r>
    </w:p>
    <w:p>
      <w:pPr>
        <w:numPr>
          <w:ilvl w:val="0"/>
          <w:numId w:val="6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ppi</w:t>
      </w:r>
    </w:p>
    <w:p>
      <w:pPr>
        <w:numPr>
          <w:ilvl w:val="0"/>
          <w:numId w:val="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lpi</w:t>
      </w:r>
    </w:p>
    <w:p>
      <w:pPr>
        <w:numPr>
          <w:ilvl w:val="0"/>
          <w:numId w:val="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pixel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题目：用下列的(    )快捷键可以新建文件。</w:t>
      </w:r>
    </w:p>
    <w:p>
      <w:pPr>
        <w:numPr>
          <w:ilvl w:val="0"/>
          <w:numId w:val="7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Ctrl+N</w:t>
      </w:r>
    </w:p>
    <w:p>
      <w:pPr>
        <w:numPr>
          <w:ilvl w:val="0"/>
          <w:numId w:val="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Ctrl+M</w:t>
      </w:r>
    </w:p>
    <w:p>
      <w:pPr>
        <w:numPr>
          <w:ilvl w:val="0"/>
          <w:numId w:val="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Ctrl+P</w:t>
      </w:r>
    </w:p>
    <w:p>
      <w:pPr>
        <w:numPr>
          <w:ilvl w:val="0"/>
          <w:numId w:val="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Ctrl+C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题目：下列(    )标签里包含的内容可以显示在页面上。</w:t>
      </w:r>
    </w:p>
    <w:p>
      <w:pPr>
        <w:numPr>
          <w:ilvl w:val="0"/>
          <w:numId w:val="8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body</w:t>
      </w:r>
    </w:p>
    <w:p>
      <w:pPr>
        <w:numPr>
          <w:ilvl w:val="0"/>
          <w:numId w:val="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</w:t>
      </w:r>
    </w:p>
    <w:p>
      <w:pPr>
        <w:numPr>
          <w:ilvl w:val="0"/>
          <w:numId w:val="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head</w:t>
      </w:r>
    </w:p>
    <w:p>
      <w:pPr>
        <w:numPr>
          <w:ilvl w:val="0"/>
          <w:numId w:val="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title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题目：浏览网页需要使用的软件是（）。</w:t>
      </w:r>
    </w:p>
    <w:p>
      <w:pPr>
        <w:numPr>
          <w:ilvl w:val="0"/>
          <w:numId w:val="9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浏览器</w:t>
      </w:r>
    </w:p>
    <w:p>
      <w:pPr>
        <w:numPr>
          <w:ilvl w:val="0"/>
          <w:numId w:val="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应用商店</w:t>
      </w:r>
    </w:p>
    <w:p>
      <w:pPr>
        <w:numPr>
          <w:ilvl w:val="0"/>
          <w:numId w:val="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微信</w:t>
      </w:r>
    </w:p>
    <w:p>
      <w:pPr>
        <w:numPr>
          <w:ilvl w:val="0"/>
          <w:numId w:val="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支付宝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题目：QQ属于什么架构（）。</w:t>
      </w:r>
    </w:p>
    <w:p>
      <w:pPr>
        <w:numPr>
          <w:ilvl w:val="0"/>
          <w:numId w:val="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单页面架构</w:t>
      </w:r>
    </w:p>
    <w:p>
      <w:pPr>
        <w:numPr>
          <w:ilvl w:val="0"/>
          <w:numId w:val="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java</w:t>
      </w:r>
    </w:p>
    <w:p>
      <w:pPr>
        <w:numPr>
          <w:ilvl w:val="0"/>
          <w:numId w:val="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B/S架构</w:t>
      </w:r>
    </w:p>
    <w:p>
      <w:pPr>
        <w:numPr>
          <w:ilvl w:val="0"/>
          <w:numId w:val="10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C/S架构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题目：网页版的微信属于什么架构（）。</w:t>
      </w:r>
    </w:p>
    <w:p>
      <w:pPr>
        <w:numPr>
          <w:ilvl w:val="0"/>
          <w:numId w:val="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单页面架构</w:t>
      </w:r>
    </w:p>
    <w:p>
      <w:pPr>
        <w:numPr>
          <w:ilvl w:val="0"/>
          <w:numId w:val="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java</w:t>
      </w:r>
    </w:p>
    <w:p>
      <w:pPr>
        <w:numPr>
          <w:ilvl w:val="0"/>
          <w:numId w:val="11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B/S架构</w:t>
      </w:r>
    </w:p>
    <w:p>
      <w:pPr>
        <w:numPr>
          <w:ilvl w:val="0"/>
          <w:numId w:val="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C/S架构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题目：Web系统开发基于什么架构（）。</w:t>
      </w:r>
    </w:p>
    <w:p>
      <w:pPr>
        <w:numPr>
          <w:ilvl w:val="0"/>
          <w:numId w:val="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单页面架构</w:t>
      </w:r>
    </w:p>
    <w:p>
      <w:pPr>
        <w:numPr>
          <w:ilvl w:val="0"/>
          <w:numId w:val="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java</w:t>
      </w:r>
    </w:p>
    <w:p>
      <w:pPr>
        <w:numPr>
          <w:ilvl w:val="0"/>
          <w:numId w:val="12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B/S架构</w:t>
      </w:r>
    </w:p>
    <w:p>
      <w:pPr>
        <w:numPr>
          <w:ilvl w:val="0"/>
          <w:numId w:val="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C/S架构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题目：网站开发完成上线后，还需要运维人员（）。</w:t>
      </w:r>
    </w:p>
    <w:p>
      <w:pPr>
        <w:numPr>
          <w:ilvl w:val="0"/>
          <w:numId w:val="13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维护</w:t>
      </w:r>
    </w:p>
    <w:p>
      <w:pPr>
        <w:numPr>
          <w:ilvl w:val="0"/>
          <w:numId w:val="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修改源码</w:t>
      </w:r>
    </w:p>
    <w:p>
      <w:pPr>
        <w:numPr>
          <w:ilvl w:val="0"/>
          <w:numId w:val="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攻击其他人的网站</w:t>
      </w:r>
    </w:p>
    <w:p>
      <w:pPr>
        <w:numPr>
          <w:ilvl w:val="0"/>
          <w:numId w:val="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不停的访问自己的网站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题目：以下哪个软件可以编写网页文件（）。</w:t>
      </w:r>
    </w:p>
    <w:p>
      <w:pPr>
        <w:numPr>
          <w:ilvl w:val="0"/>
          <w:numId w:val="14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SublimeText</w:t>
      </w:r>
    </w:p>
    <w:p>
      <w:pPr>
        <w:numPr>
          <w:ilvl w:val="0"/>
          <w:numId w:val="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计算器</w:t>
      </w:r>
    </w:p>
    <w:p>
      <w:pPr>
        <w:numPr>
          <w:ilvl w:val="0"/>
          <w:numId w:val="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CAD</w:t>
      </w:r>
    </w:p>
    <w:p>
      <w:pPr>
        <w:numPr>
          <w:ilvl w:val="0"/>
          <w:numId w:val="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PS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题目：HTML是由什么组成的（）。</w:t>
      </w:r>
    </w:p>
    <w:p>
      <w:pPr>
        <w:numPr>
          <w:ilvl w:val="0"/>
          <w:numId w:val="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图片</w:t>
      </w:r>
    </w:p>
    <w:p>
      <w:pPr>
        <w:numPr>
          <w:ilvl w:val="0"/>
          <w:numId w:val="15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标签</w:t>
      </w:r>
    </w:p>
    <w:p>
      <w:pPr>
        <w:numPr>
          <w:ilvl w:val="0"/>
          <w:numId w:val="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汉字</w:t>
      </w:r>
    </w:p>
    <w:p>
      <w:pPr>
        <w:numPr>
          <w:ilvl w:val="0"/>
          <w:numId w:val="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英文和数字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题目：title标记有什么作用（）。</w:t>
      </w:r>
    </w:p>
    <w:p>
      <w:pPr>
        <w:numPr>
          <w:ilvl w:val="0"/>
          <w:numId w:val="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页面作者</w:t>
      </w:r>
    </w:p>
    <w:p>
      <w:pPr>
        <w:numPr>
          <w:ilvl w:val="0"/>
          <w:numId w:val="16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页面标题</w:t>
      </w:r>
    </w:p>
    <w:p>
      <w:pPr>
        <w:numPr>
          <w:ilvl w:val="0"/>
          <w:numId w:val="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页面大小</w:t>
      </w:r>
    </w:p>
    <w:p>
      <w:pPr>
        <w:numPr>
          <w:ilvl w:val="0"/>
          <w:numId w:val="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页面路径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题目：哪个标签可以起到换行的作用（）。</w:t>
      </w:r>
    </w:p>
    <w:p>
      <w:pPr>
        <w:numPr>
          <w:ilvl w:val="0"/>
          <w:numId w:val="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img</w:t>
      </w:r>
    </w:p>
    <w:p>
      <w:pPr>
        <w:numPr>
          <w:ilvl w:val="0"/>
          <w:numId w:val="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video</w:t>
      </w:r>
    </w:p>
    <w:p>
      <w:pPr>
        <w:numPr>
          <w:ilvl w:val="0"/>
          <w:numId w:val="17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br</w:t>
      </w:r>
    </w:p>
    <w:p>
      <w:pPr>
        <w:numPr>
          <w:ilvl w:val="0"/>
          <w:numId w:val="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span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题目：关于img标签描述正确的是（）。</w:t>
      </w:r>
    </w:p>
    <w:p>
      <w:pPr>
        <w:numPr>
          <w:ilvl w:val="0"/>
          <w:numId w:val="18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img标签必须有src属性才能显示图片</w:t>
      </w:r>
    </w:p>
    <w:p>
      <w:pPr>
        <w:numPr>
          <w:ilvl w:val="0"/>
          <w:numId w:val="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alt属性中存放的是图片路径</w:t>
      </w:r>
    </w:p>
    <w:p>
      <w:pPr>
        <w:numPr>
          <w:ilvl w:val="0"/>
          <w:numId w:val="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img标签没有src属性也可以显示图片</w:t>
      </w:r>
    </w:p>
    <w:p>
      <w:pPr>
        <w:numPr>
          <w:ilvl w:val="0"/>
          <w:numId w:val="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img标签是视频标签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题目：一个html页面中可以有多少个img标签（）。</w:t>
      </w:r>
    </w:p>
    <w:p>
      <w:pPr>
        <w:numPr>
          <w:ilvl w:val="0"/>
          <w:numId w:val="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0</w:t>
      </w:r>
    </w:p>
    <w:p>
      <w:pPr>
        <w:numPr>
          <w:ilvl w:val="0"/>
          <w:numId w:val="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</w:t>
      </w:r>
    </w:p>
    <w:p>
      <w:pPr>
        <w:numPr>
          <w:ilvl w:val="0"/>
          <w:numId w:val="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6</w:t>
      </w:r>
    </w:p>
    <w:p>
      <w:pPr>
        <w:numPr>
          <w:ilvl w:val="0"/>
          <w:numId w:val="19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没有限制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题目：../的作用是（）。</w:t>
      </w:r>
    </w:p>
    <w:p>
      <w:pPr>
        <w:numPr>
          <w:ilvl w:val="0"/>
          <w:numId w:val="20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查找上一级目录</w:t>
      </w:r>
    </w:p>
    <w:p>
      <w:pPr>
        <w:numPr>
          <w:ilvl w:val="0"/>
          <w:numId w:val="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当前目录</w:t>
      </w:r>
    </w:p>
    <w:p>
      <w:pPr>
        <w:numPr>
          <w:ilvl w:val="0"/>
          <w:numId w:val="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根目录</w:t>
      </w:r>
    </w:p>
    <w:p>
      <w:pPr>
        <w:numPr>
          <w:ilvl w:val="0"/>
          <w:numId w:val="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上两级目录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题目：想引用和html同一目录下的imgs文件夹里的1.gif应该将路径设置为（）。</w:t>
      </w:r>
    </w:p>
    <w:p>
      <w:pPr>
        <w:numPr>
          <w:ilvl w:val="0"/>
          <w:numId w:val="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1.gif</w:t>
      </w:r>
    </w:p>
    <w:p>
      <w:pPr>
        <w:numPr>
          <w:ilvl w:val="0"/>
          <w:numId w:val="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../1.gif</w:t>
      </w:r>
    </w:p>
    <w:p>
      <w:pPr>
        <w:numPr>
          <w:ilvl w:val="0"/>
          <w:numId w:val="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/1.gif</w:t>
      </w:r>
    </w:p>
    <w:p>
      <w:pPr>
        <w:numPr>
          <w:ilvl w:val="0"/>
          <w:numId w:val="21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imgs/1.gif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题目：关于绝对路径说法正确的是（）。</w:t>
      </w:r>
    </w:p>
    <w:p>
      <w:pPr>
        <w:numPr>
          <w:ilvl w:val="0"/>
          <w:numId w:val="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绝对路径不需要使用"/"来定位文件</w:t>
      </w:r>
    </w:p>
    <w:p>
      <w:pPr>
        <w:numPr>
          <w:ilvl w:val="0"/>
          <w:numId w:val="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是硬盘上的真实路径，定位清晰</w:t>
      </w:r>
    </w:p>
    <w:p>
      <w:pPr>
        <w:numPr>
          <w:ilvl w:val="0"/>
          <w:numId w:val="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使用绝对路径需要考虑源文件的位置</w:t>
      </w:r>
    </w:p>
    <w:p>
      <w:pPr>
        <w:numPr>
          <w:ilvl w:val="0"/>
          <w:numId w:val="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如果文件移动后，该文件的绝对路径仍然有效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题目：html中的列表标签的列表项用什么标签（）。</w:t>
      </w:r>
    </w:p>
    <w:p>
      <w:pPr>
        <w:numPr>
          <w:ilvl w:val="0"/>
          <w:numId w:val="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ul</w:t>
      </w:r>
    </w:p>
    <w:p>
      <w:pPr>
        <w:numPr>
          <w:ilvl w:val="0"/>
          <w:numId w:val="23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li</w:t>
      </w:r>
    </w:p>
    <w:p>
      <w:pPr>
        <w:numPr>
          <w:ilvl w:val="0"/>
          <w:numId w:val="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ol</w:t>
      </w:r>
    </w:p>
    <w:p>
      <w:pPr>
        <w:numPr>
          <w:ilvl w:val="0"/>
          <w:numId w:val="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题目：关于有序列表和无序列表，描述正确的是（）。</w:t>
      </w:r>
    </w:p>
    <w:p>
      <w:pPr>
        <w:numPr>
          <w:ilvl w:val="0"/>
          <w:numId w:val="24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有序列表里有序数</w:t>
      </w:r>
    </w:p>
    <w:p>
      <w:pPr>
        <w:numPr>
          <w:ilvl w:val="0"/>
          <w:numId w:val="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只有有序列表里有列表项</w:t>
      </w:r>
    </w:p>
    <w:p>
      <w:pPr>
        <w:numPr>
          <w:ilvl w:val="0"/>
          <w:numId w:val="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无序列表里有序数</w:t>
      </w:r>
    </w:p>
    <w:p>
      <w:pPr>
        <w:numPr>
          <w:ilvl w:val="0"/>
          <w:numId w:val="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无序列表中不能使用li标签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题目：鼠标放到超链接上鼠标指针会有什么变化（）。</w:t>
      </w:r>
    </w:p>
    <w:p>
      <w:pPr>
        <w:numPr>
          <w:ilvl w:val="0"/>
          <w:numId w:val="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没有变化</w:t>
      </w:r>
    </w:p>
    <w:p>
      <w:pPr>
        <w:numPr>
          <w:ilvl w:val="0"/>
          <w:numId w:val="25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变成小手形状</w:t>
      </w:r>
    </w:p>
    <w:p>
      <w:pPr>
        <w:numPr>
          <w:ilvl w:val="0"/>
          <w:numId w:val="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变大</w:t>
      </w:r>
    </w:p>
    <w:p>
      <w:pPr>
        <w:numPr>
          <w:ilvl w:val="0"/>
          <w:numId w:val="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变成问号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题目：超链接的默认打开方式是（）。</w:t>
      </w:r>
    </w:p>
    <w:p>
      <w:pPr>
        <w:numPr>
          <w:ilvl w:val="0"/>
          <w:numId w:val="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在新窗口打开</w:t>
      </w:r>
    </w:p>
    <w:p>
      <w:pPr>
        <w:numPr>
          <w:ilvl w:val="0"/>
          <w:numId w:val="26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在当前窗口打开</w:t>
      </w:r>
    </w:p>
    <w:p>
      <w:pPr>
        <w:numPr>
          <w:ilvl w:val="0"/>
          <w:numId w:val="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在顶层窗口打开</w:t>
      </w:r>
    </w:p>
    <w:p>
      <w:pPr>
        <w:numPr>
          <w:ilvl w:val="0"/>
          <w:numId w:val="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在父窗口打开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题目：内联框架的标签是（）。</w:t>
      </w:r>
    </w:p>
    <w:p>
      <w:pPr>
        <w:numPr>
          <w:ilvl w:val="0"/>
          <w:numId w:val="27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iframe</w:t>
      </w:r>
    </w:p>
    <w:p>
      <w:pPr>
        <w:numPr>
          <w:ilvl w:val="0"/>
          <w:numId w:val="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link</w:t>
      </w:r>
    </w:p>
    <w:p>
      <w:pPr>
        <w:numPr>
          <w:ilvl w:val="0"/>
          <w:numId w:val="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tag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题目：tr代表的是（）。</w:t>
      </w:r>
    </w:p>
    <w:p>
      <w:pPr>
        <w:numPr>
          <w:ilvl w:val="0"/>
          <w:numId w:val="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一个表格</w:t>
      </w:r>
    </w:p>
    <w:p>
      <w:pPr>
        <w:numPr>
          <w:ilvl w:val="0"/>
          <w:numId w:val="28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一行</w:t>
      </w:r>
    </w:p>
    <w:p>
      <w:pPr>
        <w:numPr>
          <w:ilvl w:val="0"/>
          <w:numId w:val="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一列</w:t>
      </w:r>
    </w:p>
    <w:p>
      <w:pPr>
        <w:numPr>
          <w:ilvl w:val="0"/>
          <w:numId w:val="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一个单元格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题目：表格中cellpadding属性的作用是（）。</w:t>
      </w:r>
    </w:p>
    <w:p>
      <w:pPr>
        <w:numPr>
          <w:ilvl w:val="0"/>
          <w:numId w:val="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更改表格大小</w:t>
      </w:r>
    </w:p>
    <w:p>
      <w:pPr>
        <w:numPr>
          <w:ilvl w:val="0"/>
          <w:numId w:val="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更改单元格大小</w:t>
      </w:r>
    </w:p>
    <w:p>
      <w:pPr>
        <w:numPr>
          <w:ilvl w:val="0"/>
          <w:numId w:val="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更改表格文字大小</w:t>
      </w:r>
    </w:p>
    <w:p>
      <w:pPr>
        <w:numPr>
          <w:ilvl w:val="0"/>
          <w:numId w:val="29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更改单元格内边距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题目：多选按钮的标签是（）。</w:t>
      </w:r>
    </w:p>
    <w:p>
      <w:pPr>
        <w:numPr>
          <w:ilvl w:val="0"/>
          <w:numId w:val="30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input</w:t>
      </w:r>
    </w:p>
    <w:p>
      <w:pPr>
        <w:numPr>
          <w:ilvl w:val="0"/>
          <w:numId w:val="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select</w:t>
      </w:r>
    </w:p>
    <w:p>
      <w:pPr>
        <w:numPr>
          <w:ilvl w:val="0"/>
          <w:numId w:val="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option</w:t>
      </w:r>
    </w:p>
    <w:p>
      <w:pPr>
        <w:numPr>
          <w:ilvl w:val="0"/>
          <w:numId w:val="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radio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题目：select内应该用（）标签。</w:t>
      </w:r>
    </w:p>
    <w:p>
      <w:pPr>
        <w:numPr>
          <w:ilvl w:val="0"/>
          <w:numId w:val="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input</w:t>
      </w:r>
    </w:p>
    <w:p>
      <w:pPr>
        <w:numPr>
          <w:ilvl w:val="0"/>
          <w:numId w:val="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select</w:t>
      </w:r>
    </w:p>
    <w:p>
      <w:pPr>
        <w:numPr>
          <w:ilvl w:val="0"/>
          <w:numId w:val="31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option</w:t>
      </w:r>
    </w:p>
    <w:p>
      <w:pPr>
        <w:numPr>
          <w:ilvl w:val="0"/>
          <w:numId w:val="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radio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题目：input的type为（）可以重置表单。</w:t>
      </w:r>
    </w:p>
    <w:p>
      <w:pPr>
        <w:numPr>
          <w:ilvl w:val="0"/>
          <w:numId w:val="32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reset</w:t>
      </w:r>
    </w:p>
    <w:p>
      <w:pPr>
        <w:numPr>
          <w:ilvl w:val="0"/>
          <w:numId w:val="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submit</w:t>
      </w:r>
    </w:p>
    <w:p>
      <w:pPr>
        <w:numPr>
          <w:ilvl w:val="0"/>
          <w:numId w:val="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button</w:t>
      </w:r>
    </w:p>
    <w:p>
      <w:pPr>
        <w:numPr>
          <w:ilvl w:val="0"/>
          <w:numId w:val="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radio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题目：css选择器的作用是（）。</w:t>
      </w:r>
    </w:p>
    <w:p>
      <w:pPr>
        <w:numPr>
          <w:ilvl w:val="0"/>
          <w:numId w:val="33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选择标签</w:t>
      </w:r>
    </w:p>
    <w:p>
      <w:pPr>
        <w:numPr>
          <w:ilvl w:val="0"/>
          <w:numId w:val="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选择属性</w:t>
      </w:r>
    </w:p>
    <w:p>
      <w:pPr>
        <w:numPr>
          <w:ilvl w:val="0"/>
          <w:numId w:val="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选择属性值</w:t>
      </w:r>
    </w:p>
    <w:p>
      <w:pPr>
        <w:numPr>
          <w:ilvl w:val="0"/>
          <w:numId w:val="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选择html版本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题目：css可以沿用父元素的样式，这种特性叫做（）。</w:t>
      </w:r>
    </w:p>
    <w:p>
      <w:pPr>
        <w:numPr>
          <w:ilvl w:val="0"/>
          <w:numId w:val="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可复制性</w:t>
      </w:r>
    </w:p>
    <w:p>
      <w:pPr>
        <w:numPr>
          <w:ilvl w:val="0"/>
          <w:numId w:val="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可并存性</w:t>
      </w:r>
    </w:p>
    <w:p>
      <w:pPr>
        <w:numPr>
          <w:ilvl w:val="0"/>
          <w:numId w:val="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可移植性</w:t>
      </w:r>
    </w:p>
    <w:p>
      <w:pPr>
        <w:numPr>
          <w:ilvl w:val="0"/>
          <w:numId w:val="34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可继承性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题目：a标签的link状态是指（）。</w:t>
      </w:r>
    </w:p>
    <w:p>
      <w:pPr>
        <w:numPr>
          <w:ilvl w:val="0"/>
          <w:numId w:val="35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未被访问</w:t>
      </w:r>
    </w:p>
    <w:p>
      <w:pPr>
        <w:numPr>
          <w:ilvl w:val="0"/>
          <w:numId w:val="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已经访问</w:t>
      </w:r>
    </w:p>
    <w:p>
      <w:pPr>
        <w:numPr>
          <w:ilvl w:val="0"/>
          <w:numId w:val="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悬浮</w:t>
      </w:r>
    </w:p>
    <w:p>
      <w:pPr>
        <w:numPr>
          <w:ilvl w:val="0"/>
          <w:numId w:val="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激活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题目：a标签的visited状态是指（）。</w:t>
      </w:r>
    </w:p>
    <w:p>
      <w:pPr>
        <w:numPr>
          <w:ilvl w:val="0"/>
          <w:numId w:val="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未被访问</w:t>
      </w:r>
    </w:p>
    <w:p>
      <w:pPr>
        <w:numPr>
          <w:ilvl w:val="0"/>
          <w:numId w:val="36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已经访问</w:t>
      </w:r>
    </w:p>
    <w:p>
      <w:pPr>
        <w:numPr>
          <w:ilvl w:val="0"/>
          <w:numId w:val="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悬浮</w:t>
      </w:r>
    </w:p>
    <w:p>
      <w:pPr>
        <w:numPr>
          <w:ilvl w:val="0"/>
          <w:numId w:val="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激活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题目：a标签的hover状态是指（）。</w:t>
      </w:r>
    </w:p>
    <w:p>
      <w:pPr>
        <w:numPr>
          <w:ilvl w:val="0"/>
          <w:numId w:val="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未被访问</w:t>
      </w:r>
    </w:p>
    <w:p>
      <w:pPr>
        <w:numPr>
          <w:ilvl w:val="0"/>
          <w:numId w:val="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已经访问</w:t>
      </w:r>
    </w:p>
    <w:p>
      <w:pPr>
        <w:numPr>
          <w:ilvl w:val="0"/>
          <w:numId w:val="37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悬浮</w:t>
      </w:r>
    </w:p>
    <w:p>
      <w:pPr>
        <w:numPr>
          <w:ilvl w:val="0"/>
          <w:numId w:val="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激活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题目：a标签的active状态是指（）。</w:t>
      </w:r>
    </w:p>
    <w:p>
      <w:pPr>
        <w:numPr>
          <w:ilvl w:val="0"/>
          <w:numId w:val="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未被访问</w:t>
      </w:r>
    </w:p>
    <w:p>
      <w:pPr>
        <w:numPr>
          <w:ilvl w:val="0"/>
          <w:numId w:val="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已经访问</w:t>
      </w:r>
    </w:p>
    <w:p>
      <w:pPr>
        <w:numPr>
          <w:ilvl w:val="0"/>
          <w:numId w:val="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悬浮</w:t>
      </w:r>
    </w:p>
    <w:p>
      <w:pPr>
        <w:numPr>
          <w:ilvl w:val="0"/>
          <w:numId w:val="38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激活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题目：＃808080是（）进制。</w:t>
      </w:r>
    </w:p>
    <w:p>
      <w:pPr>
        <w:numPr>
          <w:ilvl w:val="0"/>
          <w:numId w:val="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2</w:t>
      </w:r>
    </w:p>
    <w:p>
      <w:pPr>
        <w:numPr>
          <w:ilvl w:val="0"/>
          <w:numId w:val="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8</w:t>
      </w:r>
    </w:p>
    <w:p>
      <w:pPr>
        <w:numPr>
          <w:ilvl w:val="0"/>
          <w:numId w:val="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10</w:t>
      </w:r>
    </w:p>
    <w:p>
      <w:pPr>
        <w:numPr>
          <w:ilvl w:val="0"/>
          <w:numId w:val="39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16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题目：背景图像将在水平方向重复,属性值应为（）。</w:t>
      </w:r>
    </w:p>
    <w:p>
      <w:pPr>
        <w:numPr>
          <w:ilvl w:val="0"/>
          <w:numId w:val="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repeat</w:t>
      </w:r>
    </w:p>
    <w:p>
      <w:pPr>
        <w:numPr>
          <w:ilvl w:val="0"/>
          <w:numId w:val="40"/>
        </w:numPr>
        <w:ind w:left="504" w:hanging="504"/>
        <w:rPr>
          <w:rFonts w:ascii="Courier New" w:hAnsi="Courier New" w:eastAsia="Courier New" w:cs="Courier New"/>
          <w:sz w:val="21"/>
          <w:szCs w:val="21"/>
          <w:highlight w:val="yellow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repeat-x</w:t>
      </w:r>
    </w:p>
    <w:p>
      <w:pPr>
        <w:numPr>
          <w:ilvl w:val="0"/>
          <w:numId w:val="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repeat-y</w:t>
      </w:r>
      <w:bookmarkStart w:id="0" w:name="_GoBack"/>
      <w:bookmarkEnd w:id="0"/>
    </w:p>
    <w:p>
      <w:pPr>
        <w:numPr>
          <w:ilvl w:val="0"/>
          <w:numId w:val="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no-repeat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题目：background-position属性不合法值是（）。</w:t>
      </w:r>
    </w:p>
    <w:p>
      <w:pPr>
        <w:numPr>
          <w:ilvl w:val="0"/>
          <w:numId w:val="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lefttop</w:t>
      </w:r>
    </w:p>
    <w:p>
      <w:pPr>
        <w:numPr>
          <w:ilvl w:val="0"/>
          <w:numId w:val="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righttop</w:t>
      </w:r>
    </w:p>
    <w:p>
      <w:pPr>
        <w:numPr>
          <w:ilvl w:val="0"/>
          <w:numId w:val="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middle</w:t>
      </w:r>
    </w:p>
    <w:p>
      <w:pPr>
        <w:numPr>
          <w:ilvl w:val="0"/>
          <w:numId w:val="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50%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题目：以下属于css列表样式的属性有（）。</w:t>
      </w:r>
    </w:p>
    <w:p>
      <w:pPr>
        <w:numPr>
          <w:ilvl w:val="0"/>
          <w:numId w:val="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</w:t>
      </w:r>
    </w:p>
    <w:p>
      <w:pPr>
        <w:numPr>
          <w:ilvl w:val="0"/>
          <w:numId w:val="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list-image</w:t>
      </w:r>
    </w:p>
    <w:p>
      <w:pPr>
        <w:numPr>
          <w:ilvl w:val="0"/>
          <w:numId w:val="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list-position</w:t>
      </w:r>
    </w:p>
    <w:p>
      <w:pPr>
        <w:numPr>
          <w:ilvl w:val="0"/>
          <w:numId w:val="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list-type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题目：设置列表项标志为图片应用（）属性。</w:t>
      </w:r>
    </w:p>
    <w:p>
      <w:pPr>
        <w:numPr>
          <w:ilvl w:val="0"/>
          <w:numId w:val="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</w:t>
      </w:r>
    </w:p>
    <w:p>
      <w:pPr>
        <w:numPr>
          <w:ilvl w:val="0"/>
          <w:numId w:val="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list-style-image</w:t>
      </w:r>
    </w:p>
    <w:p>
      <w:pPr>
        <w:numPr>
          <w:ilvl w:val="0"/>
          <w:numId w:val="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list-position</w:t>
      </w:r>
    </w:p>
    <w:p>
      <w:pPr>
        <w:numPr>
          <w:ilvl w:val="0"/>
          <w:numId w:val="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list-type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题目：设置列表项标志的类型应用（）属性。</w:t>
      </w:r>
    </w:p>
    <w:p>
      <w:pPr>
        <w:numPr>
          <w:ilvl w:val="0"/>
          <w:numId w:val="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</w:t>
      </w:r>
    </w:p>
    <w:p>
      <w:pPr>
        <w:numPr>
          <w:ilvl w:val="0"/>
          <w:numId w:val="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list-style-image</w:t>
      </w:r>
    </w:p>
    <w:p>
      <w:pPr>
        <w:numPr>
          <w:ilvl w:val="0"/>
          <w:numId w:val="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list-style-position</w:t>
      </w:r>
    </w:p>
    <w:p>
      <w:pPr>
        <w:numPr>
          <w:ilvl w:val="0"/>
          <w:numId w:val="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list-style-type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题目：css盒模型中两个盒子之间的距离叫做（）。</w:t>
      </w:r>
    </w:p>
    <w:p>
      <w:pPr>
        <w:numPr>
          <w:ilvl w:val="0"/>
          <w:numId w:val="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宽高</w:t>
      </w:r>
    </w:p>
    <w:p>
      <w:pPr>
        <w:numPr>
          <w:ilvl w:val="0"/>
          <w:numId w:val="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边框</w:t>
      </w:r>
    </w:p>
    <w:p>
      <w:pPr>
        <w:numPr>
          <w:ilvl w:val="0"/>
          <w:numId w:val="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内边距</w:t>
      </w:r>
    </w:p>
    <w:p>
      <w:pPr>
        <w:numPr>
          <w:ilvl w:val="0"/>
          <w:numId w:val="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外边距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题目：行内元素的特性有（）。</w:t>
      </w:r>
    </w:p>
    <w:p>
      <w:pPr>
        <w:numPr>
          <w:ilvl w:val="0"/>
          <w:numId w:val="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独占一行</w:t>
      </w:r>
    </w:p>
    <w:p>
      <w:pPr>
        <w:numPr>
          <w:ilvl w:val="0"/>
          <w:numId w:val="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纵向排布</w:t>
      </w:r>
    </w:p>
    <w:p>
      <w:pPr>
        <w:numPr>
          <w:ilvl w:val="0"/>
          <w:numId w:val="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横向排布</w:t>
      </w:r>
    </w:p>
    <w:p>
      <w:pPr>
        <w:numPr>
          <w:ilvl w:val="0"/>
          <w:numId w:val="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不能包裹其他标签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题目：想让元素隐藏，应设置display属性为（）。</w:t>
      </w:r>
    </w:p>
    <w:p>
      <w:pPr>
        <w:numPr>
          <w:ilvl w:val="0"/>
          <w:numId w:val="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block</w:t>
      </w:r>
    </w:p>
    <w:p>
      <w:pPr>
        <w:numPr>
          <w:ilvl w:val="0"/>
          <w:numId w:val="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inline</w:t>
      </w:r>
    </w:p>
    <w:p>
      <w:pPr>
        <w:numPr>
          <w:ilvl w:val="0"/>
          <w:numId w:val="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inline-block</w:t>
      </w:r>
    </w:p>
    <w:p>
      <w:pPr>
        <w:numPr>
          <w:ilvl w:val="0"/>
          <w:numId w:val="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none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题目：想将边框的线条改为虚线，应设置属性值为（）。</w:t>
      </w:r>
    </w:p>
    <w:p>
      <w:pPr>
        <w:numPr>
          <w:ilvl w:val="0"/>
          <w:numId w:val="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solid</w:t>
      </w:r>
    </w:p>
    <w:p>
      <w:pPr>
        <w:numPr>
          <w:ilvl w:val="0"/>
          <w:numId w:val="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none</w:t>
      </w:r>
    </w:p>
    <w:p>
      <w:pPr>
        <w:numPr>
          <w:ilvl w:val="0"/>
          <w:numId w:val="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dashed</w:t>
      </w:r>
    </w:p>
    <w:p>
      <w:pPr>
        <w:numPr>
          <w:ilvl w:val="0"/>
          <w:numId w:val="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dotted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题目：盒子模型中层级最高的是（）。</w:t>
      </w:r>
    </w:p>
    <w:p>
      <w:pPr>
        <w:numPr>
          <w:ilvl w:val="0"/>
          <w:numId w:val="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内容</w:t>
      </w:r>
    </w:p>
    <w:p>
      <w:pPr>
        <w:numPr>
          <w:ilvl w:val="0"/>
          <w:numId w:val="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背景颜色</w:t>
      </w:r>
    </w:p>
    <w:p>
      <w:pPr>
        <w:numPr>
          <w:ilvl w:val="0"/>
          <w:numId w:val="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背景图片</w:t>
      </w:r>
    </w:p>
    <w:p>
      <w:pPr>
        <w:numPr>
          <w:ilvl w:val="0"/>
          <w:numId w:val="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边框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题目：通常，我们默认将页面的margin和padding都设为（）。</w:t>
      </w:r>
    </w:p>
    <w:p>
      <w:pPr>
        <w:numPr>
          <w:ilvl w:val="0"/>
          <w:numId w:val="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0</w:t>
      </w:r>
    </w:p>
    <w:p>
      <w:pPr>
        <w:numPr>
          <w:ilvl w:val="0"/>
          <w:numId w:val="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5px</w:t>
      </w:r>
    </w:p>
    <w:p>
      <w:pPr>
        <w:numPr>
          <w:ilvl w:val="0"/>
          <w:numId w:val="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2%</w:t>
      </w:r>
    </w:p>
    <w:p>
      <w:pPr>
        <w:numPr>
          <w:ilvl w:val="0"/>
          <w:numId w:val="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none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题目：关于css布局，描述正确的是（）。</w:t>
      </w:r>
    </w:p>
    <w:p>
      <w:pPr>
        <w:numPr>
          <w:ilvl w:val="0"/>
          <w:numId w:val="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我们可以将页面划分为一个个盒子，一小部分一小部分的进行制作</w:t>
      </w:r>
    </w:p>
    <w:p>
      <w:pPr>
        <w:numPr>
          <w:ilvl w:val="0"/>
          <w:numId w:val="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必须先写html后写css</w:t>
      </w:r>
    </w:p>
    <w:p>
      <w:pPr>
        <w:numPr>
          <w:ilvl w:val="0"/>
          <w:numId w:val="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css命名没有规范，随心所欲</w:t>
      </w:r>
    </w:p>
    <w:p>
      <w:pPr>
        <w:numPr>
          <w:ilvl w:val="0"/>
          <w:numId w:val="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html的注释没有任何作用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题目：通常用（）标签来进行页面布局。</w:t>
      </w:r>
    </w:p>
    <w:p>
      <w:pPr>
        <w:numPr>
          <w:ilvl w:val="0"/>
          <w:numId w:val="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</w:t>
      </w:r>
    </w:p>
    <w:p>
      <w:pPr>
        <w:numPr>
          <w:ilvl w:val="0"/>
          <w:numId w:val="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</w:t>
      </w:r>
    </w:p>
    <w:p>
      <w:pPr>
        <w:numPr>
          <w:ilvl w:val="0"/>
          <w:numId w:val="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form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题目：想让块级元素水平排布应该使用（）属性。</w:t>
      </w:r>
    </w:p>
    <w:p>
      <w:pPr>
        <w:numPr>
          <w:ilvl w:val="0"/>
          <w:numId w:val="5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float</w:t>
      </w:r>
    </w:p>
    <w:p>
      <w:pPr>
        <w:numPr>
          <w:ilvl w:val="0"/>
          <w:numId w:val="5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overflow</w:t>
      </w:r>
    </w:p>
    <w:p>
      <w:pPr>
        <w:numPr>
          <w:ilvl w:val="0"/>
          <w:numId w:val="5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</w:t>
      </w:r>
    </w:p>
    <w:p>
      <w:pPr>
        <w:numPr>
          <w:ilvl w:val="0"/>
          <w:numId w:val="5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text-align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题目：块级元素浮动后，会（）。</w:t>
      </w:r>
    </w:p>
    <w:p>
      <w:pPr>
        <w:numPr>
          <w:ilvl w:val="0"/>
          <w:numId w:val="5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撑开父容器</w:t>
      </w:r>
    </w:p>
    <w:p>
      <w:pPr>
        <w:numPr>
          <w:ilvl w:val="0"/>
          <w:numId w:val="5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脱离原本文档流</w:t>
      </w:r>
    </w:p>
    <w:p>
      <w:pPr>
        <w:numPr>
          <w:ilvl w:val="0"/>
          <w:numId w:val="5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没有宽高</w:t>
      </w:r>
    </w:p>
    <w:p>
      <w:pPr>
        <w:numPr>
          <w:ilvl w:val="0"/>
          <w:numId w:val="5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无法设置宽高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题目：两个相邻块级元素都设置了左浮动，并且设置了*{margin:0}，他俩之间的距离为（）。</w:t>
      </w:r>
    </w:p>
    <w:p>
      <w:pPr>
        <w:numPr>
          <w:ilvl w:val="0"/>
          <w:numId w:val="5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0</w:t>
      </w:r>
    </w:p>
    <w:p>
      <w:pPr>
        <w:numPr>
          <w:ilvl w:val="0"/>
          <w:numId w:val="5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5px</w:t>
      </w:r>
    </w:p>
    <w:p>
      <w:pPr>
        <w:numPr>
          <w:ilvl w:val="0"/>
          <w:numId w:val="5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2%</w:t>
      </w:r>
    </w:p>
    <w:p>
      <w:pPr>
        <w:numPr>
          <w:ilvl w:val="0"/>
          <w:numId w:val="5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none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题目：前两个div已经浮动，第三个div想要另起一行，应该给第三个div用（）属性。</w:t>
      </w:r>
    </w:p>
    <w:p>
      <w:pPr>
        <w:numPr>
          <w:ilvl w:val="0"/>
          <w:numId w:val="5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float</w:t>
      </w:r>
    </w:p>
    <w:p>
      <w:pPr>
        <w:numPr>
          <w:ilvl w:val="0"/>
          <w:numId w:val="5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clear</w:t>
      </w:r>
    </w:p>
    <w:p>
      <w:pPr>
        <w:numPr>
          <w:ilvl w:val="0"/>
          <w:numId w:val="5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position</w:t>
      </w:r>
    </w:p>
    <w:p>
      <w:pPr>
        <w:numPr>
          <w:ilvl w:val="0"/>
          <w:numId w:val="5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题目：网页中显示的文件后缀是什么？（）</w:t>
      </w:r>
    </w:p>
    <w:p>
      <w:pPr>
        <w:numPr>
          <w:ilvl w:val="0"/>
          <w:numId w:val="5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</w:t>
      </w:r>
    </w:p>
    <w:p>
      <w:pPr>
        <w:numPr>
          <w:ilvl w:val="0"/>
          <w:numId w:val="5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</w:t>
      </w:r>
    </w:p>
    <w:p>
      <w:pPr>
        <w:numPr>
          <w:ilvl w:val="0"/>
          <w:numId w:val="5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html或者htm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题目：下列哪个不是html标签？（）</w:t>
      </w:r>
    </w:p>
    <w:p>
      <w:pPr>
        <w:numPr>
          <w:ilvl w:val="0"/>
          <w:numId w:val="5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5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style</w:t>
      </w:r>
    </w:p>
    <w:p>
      <w:pPr>
        <w:numPr>
          <w:ilvl w:val="0"/>
          <w:numId w:val="5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script</w:t>
      </w:r>
    </w:p>
    <w:p>
      <w:pPr>
        <w:numPr>
          <w:ilvl w:val="0"/>
          <w:numId w:val="5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link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题目：折行的标签为？（）</w:t>
      </w:r>
    </w:p>
    <w:p>
      <w:pPr>
        <w:numPr>
          <w:ilvl w:val="0"/>
          <w:numId w:val="5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hr</w:t>
      </w:r>
    </w:p>
    <w:p>
      <w:pPr>
        <w:numPr>
          <w:ilvl w:val="0"/>
          <w:numId w:val="5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</w:t>
      </w:r>
    </w:p>
    <w:p>
      <w:pPr>
        <w:numPr>
          <w:ilvl w:val="0"/>
          <w:numId w:val="5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br</w:t>
      </w:r>
    </w:p>
    <w:p>
      <w:pPr>
        <w:numPr>
          <w:ilvl w:val="0"/>
          <w:numId w:val="5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\n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题目：下列哪个不属于块级元素？（）</w:t>
      </w:r>
    </w:p>
    <w:p>
      <w:pPr>
        <w:numPr>
          <w:ilvl w:val="0"/>
          <w:numId w:val="6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form</w:t>
      </w:r>
    </w:p>
    <w:p>
      <w:pPr>
        <w:numPr>
          <w:ilvl w:val="0"/>
          <w:numId w:val="6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h1</w:t>
      </w:r>
    </w:p>
    <w:p>
      <w:pPr>
        <w:numPr>
          <w:ilvl w:val="0"/>
          <w:numId w:val="6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</w:t>
      </w:r>
    </w:p>
    <w:p>
      <w:pPr>
        <w:numPr>
          <w:ilvl w:val="0"/>
          <w:numId w:val="6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题目：css可以修改什么？（）</w:t>
      </w:r>
    </w:p>
    <w:p>
      <w:pPr>
        <w:numPr>
          <w:ilvl w:val="0"/>
          <w:numId w:val="6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网页内容</w:t>
      </w:r>
    </w:p>
    <w:p>
      <w:pPr>
        <w:numPr>
          <w:ilvl w:val="0"/>
          <w:numId w:val="6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网页样式</w:t>
      </w:r>
    </w:p>
    <w:p>
      <w:pPr>
        <w:numPr>
          <w:ilvl w:val="0"/>
          <w:numId w:val="6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网页特效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题目：javascript可以处理什么？（）</w:t>
      </w:r>
    </w:p>
    <w:p>
      <w:pPr>
        <w:numPr>
          <w:ilvl w:val="0"/>
          <w:numId w:val="6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网页内容</w:t>
      </w:r>
    </w:p>
    <w:p>
      <w:pPr>
        <w:numPr>
          <w:ilvl w:val="0"/>
          <w:numId w:val="6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网页样式</w:t>
      </w:r>
    </w:p>
    <w:p>
      <w:pPr>
        <w:numPr>
          <w:ilvl w:val="0"/>
          <w:numId w:val="6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网页特效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题目：下列哪个属于html的根标签？（）</w:t>
      </w:r>
    </w:p>
    <w:p>
      <w:pPr>
        <w:numPr>
          <w:ilvl w:val="0"/>
          <w:numId w:val="6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</w:t>
      </w:r>
    </w:p>
    <w:p>
      <w:pPr>
        <w:numPr>
          <w:ilvl w:val="0"/>
          <w:numId w:val="6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body</w:t>
      </w:r>
    </w:p>
    <w:p>
      <w:pPr>
        <w:numPr>
          <w:ilvl w:val="0"/>
          <w:numId w:val="6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head</w:t>
      </w:r>
    </w:p>
    <w:p>
      <w:pPr>
        <w:numPr>
          <w:ilvl w:val="0"/>
          <w:numId w:val="6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题目：css选择器的声明符是什么？（）</w:t>
      </w:r>
    </w:p>
    <w:p>
      <w:pPr>
        <w:numPr>
          <w:ilvl w:val="0"/>
          <w:numId w:val="6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＜＞</w:t>
      </w:r>
    </w:p>
    <w:p>
      <w:pPr>
        <w:numPr>
          <w:ilvl w:val="0"/>
          <w:numId w:val="6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{}</w:t>
      </w:r>
    </w:p>
    <w:p>
      <w:pPr>
        <w:numPr>
          <w:ilvl w:val="0"/>
          <w:numId w:val="6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(    )</w:t>
      </w:r>
    </w:p>
    <w:p>
      <w:pPr>
        <w:numPr>
          <w:ilvl w:val="0"/>
          <w:numId w:val="6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: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题目：class选择符前面的符号是什么？（）</w:t>
      </w:r>
    </w:p>
    <w:p>
      <w:pPr>
        <w:numPr>
          <w:ilvl w:val="0"/>
          <w:numId w:val="6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.</w:t>
      </w:r>
    </w:p>
    <w:p>
      <w:pPr>
        <w:numPr>
          <w:ilvl w:val="0"/>
          <w:numId w:val="6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什么都没有</w:t>
      </w:r>
    </w:p>
    <w:p>
      <w:pPr>
        <w:numPr>
          <w:ilvl w:val="0"/>
          <w:numId w:val="6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＃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题目：中间区域的宽度为960px，此时想要网页中间区域整体居中的正确方式为？（）</w:t>
      </w:r>
    </w:p>
    <w:p>
      <w:pPr>
        <w:numPr>
          <w:ilvl w:val="0"/>
          <w:numId w:val="6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text-align:center</w:t>
      </w:r>
    </w:p>
    <w:p>
      <w:pPr>
        <w:numPr>
          <w:ilvl w:val="0"/>
          <w:numId w:val="6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vertical-align:middle</w:t>
      </w:r>
    </w:p>
    <w:p>
      <w:pPr>
        <w:numPr>
          <w:ilvl w:val="0"/>
          <w:numId w:val="6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margin:0auto</w:t>
      </w:r>
    </w:p>
    <w:p>
      <w:pPr>
        <w:numPr>
          <w:ilvl w:val="0"/>
          <w:numId w:val="6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margin-left:960px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题目：下列哪个为相对定位方式？（）</w:t>
      </w:r>
    </w:p>
    <w:p>
      <w:pPr>
        <w:numPr>
          <w:ilvl w:val="0"/>
          <w:numId w:val="6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position:relative</w:t>
      </w:r>
    </w:p>
    <w:p>
      <w:pPr>
        <w:numPr>
          <w:ilvl w:val="0"/>
          <w:numId w:val="6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position:absolute</w:t>
      </w:r>
    </w:p>
    <w:p>
      <w:pPr>
        <w:numPr>
          <w:ilvl w:val="0"/>
          <w:numId w:val="6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position:fixed</w:t>
      </w:r>
    </w:p>
    <w:p>
      <w:pPr>
        <w:numPr>
          <w:ilvl w:val="0"/>
          <w:numId w:val="6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position:static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题目：让元素隐藏的css书写方式为？（）</w:t>
      </w:r>
    </w:p>
    <w:p>
      <w:pPr>
        <w:numPr>
          <w:ilvl w:val="0"/>
          <w:numId w:val="6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display:block</w:t>
      </w:r>
    </w:p>
    <w:p>
      <w:pPr>
        <w:numPr>
          <w:ilvl w:val="0"/>
          <w:numId w:val="6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display:none</w:t>
      </w:r>
    </w:p>
    <w:p>
      <w:pPr>
        <w:numPr>
          <w:ilvl w:val="0"/>
          <w:numId w:val="6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display:inline-block</w:t>
      </w:r>
    </w:p>
    <w:p>
      <w:pPr>
        <w:numPr>
          <w:ilvl w:val="0"/>
          <w:numId w:val="6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display:flex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题目：css外边距的属性为？（）</w:t>
      </w:r>
    </w:p>
    <w:p>
      <w:pPr>
        <w:numPr>
          <w:ilvl w:val="0"/>
          <w:numId w:val="6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margin</w:t>
      </w:r>
    </w:p>
    <w:p>
      <w:pPr>
        <w:numPr>
          <w:ilvl w:val="0"/>
          <w:numId w:val="6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</w:t>
      </w:r>
    </w:p>
    <w:p>
      <w:pPr>
        <w:numPr>
          <w:ilvl w:val="0"/>
          <w:numId w:val="6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</w:t>
      </w:r>
    </w:p>
    <w:p>
      <w:pPr>
        <w:numPr>
          <w:ilvl w:val="0"/>
          <w:numId w:val="6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border-radius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题目：上边框的css属性为？（）</w:t>
      </w:r>
    </w:p>
    <w:p>
      <w:pPr>
        <w:numPr>
          <w:ilvl w:val="0"/>
          <w:numId w:val="7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border-top</w:t>
      </w:r>
    </w:p>
    <w:p>
      <w:pPr>
        <w:numPr>
          <w:ilvl w:val="0"/>
          <w:numId w:val="7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border-right</w:t>
      </w:r>
    </w:p>
    <w:p>
      <w:pPr>
        <w:numPr>
          <w:ilvl w:val="0"/>
          <w:numId w:val="7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border-bottom</w:t>
      </w:r>
    </w:p>
    <w:p>
      <w:pPr>
        <w:numPr>
          <w:ilvl w:val="0"/>
          <w:numId w:val="7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border-left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题目：以下有关表单的说明中，错误的是：（）</w:t>
      </w:r>
    </w:p>
    <w:p>
      <w:pPr>
        <w:numPr>
          <w:ilvl w:val="0"/>
          <w:numId w:val="7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表单通常用于搜集用户信息。</w:t>
      </w:r>
    </w:p>
    <w:p>
      <w:pPr>
        <w:numPr>
          <w:ilvl w:val="0"/>
          <w:numId w:val="7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在FORM标记符中使用action属性指定表单处理程序的位置。</w:t>
      </w:r>
    </w:p>
    <w:p>
      <w:pPr>
        <w:numPr>
          <w:ilvl w:val="0"/>
          <w:numId w:val="7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表单中只能包含表单控件，而不能包含其他诸如图片之类的内容。</w:t>
      </w:r>
    </w:p>
    <w:p>
      <w:pPr>
        <w:numPr>
          <w:ilvl w:val="0"/>
          <w:numId w:val="7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在FORM标记符中使用method属性指定提交表单数据的方法。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题目：以下有关按钮的说法中，错误的是：（）</w:t>
      </w:r>
    </w:p>
    <w:p>
      <w:pPr>
        <w:numPr>
          <w:ilvl w:val="0"/>
          <w:numId w:val="7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可以用图像作为提交按钮。</w:t>
      </w:r>
    </w:p>
    <w:p>
      <w:pPr>
        <w:numPr>
          <w:ilvl w:val="0"/>
          <w:numId w:val="7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按钮是无法设置密码隐藏的。</w:t>
      </w:r>
    </w:p>
    <w:p>
      <w:pPr>
        <w:numPr>
          <w:ilvl w:val="0"/>
          <w:numId w:val="7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可以控制提交按钮上的显示文字。</w:t>
      </w:r>
    </w:p>
    <w:p>
      <w:pPr>
        <w:numPr>
          <w:ilvl w:val="0"/>
          <w:numId w:val="7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可以控制重置按钮上的显示文字。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题目：CSS是利用什么XHTML标记构建网页布局？（）</w:t>
      </w:r>
    </w:p>
    <w:p>
      <w:pPr>
        <w:numPr>
          <w:ilvl w:val="0"/>
          <w:numId w:val="7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＜dir＞</w:t>
      </w:r>
    </w:p>
    <w:p>
      <w:pPr>
        <w:numPr>
          <w:ilvl w:val="0"/>
          <w:numId w:val="7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＜div＞</w:t>
      </w:r>
    </w:p>
    <w:p>
      <w:pPr>
        <w:numPr>
          <w:ilvl w:val="0"/>
          <w:numId w:val="7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＜dis＞</w:t>
      </w:r>
    </w:p>
    <w:p>
      <w:pPr>
        <w:numPr>
          <w:ilvl w:val="0"/>
          <w:numId w:val="7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＜dif＞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题目：在CSS语言中下列哪一项是"列表样式图象"的语法？（）</w:t>
      </w:r>
    </w:p>
    <w:p>
      <w:pPr>
        <w:numPr>
          <w:ilvl w:val="0"/>
          <w:numId w:val="7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width:＜值＞</w:t>
      </w:r>
    </w:p>
    <w:p>
      <w:pPr>
        <w:numPr>
          <w:ilvl w:val="0"/>
          <w:numId w:val="7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height:＜值＞</w:t>
      </w:r>
    </w:p>
    <w:p>
      <w:pPr>
        <w:numPr>
          <w:ilvl w:val="0"/>
          <w:numId w:val="7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white-space:＜值＞</w:t>
      </w:r>
    </w:p>
    <w:p>
      <w:pPr>
        <w:numPr>
          <w:ilvl w:val="0"/>
          <w:numId w:val="7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list-style-image:＜值＞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题目：下面哪个CSS属性是用来更改背景颜色的？（）</w:t>
      </w:r>
    </w:p>
    <w:p>
      <w:pPr>
        <w:numPr>
          <w:ilvl w:val="0"/>
          <w:numId w:val="7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background-color:</w:t>
      </w:r>
    </w:p>
    <w:p>
      <w:pPr>
        <w:numPr>
          <w:ilvl w:val="0"/>
          <w:numId w:val="7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bgcolor:</w:t>
      </w:r>
    </w:p>
    <w:p>
      <w:pPr>
        <w:numPr>
          <w:ilvl w:val="0"/>
          <w:numId w:val="7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color:</w:t>
      </w:r>
    </w:p>
    <w:p>
      <w:pPr>
        <w:numPr>
          <w:ilvl w:val="0"/>
          <w:numId w:val="7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text: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题目：下列哪个css属性可以更改样式表的字体颜色？（）</w:t>
      </w:r>
    </w:p>
    <w:p>
      <w:pPr>
        <w:numPr>
          <w:ilvl w:val="0"/>
          <w:numId w:val="7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text-color</w:t>
      </w:r>
    </w:p>
    <w:p>
      <w:pPr>
        <w:numPr>
          <w:ilvl w:val="0"/>
          <w:numId w:val="7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fgcolor:</w:t>
      </w:r>
    </w:p>
    <w:p>
      <w:pPr>
        <w:numPr>
          <w:ilvl w:val="0"/>
          <w:numId w:val="7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text-color:</w:t>
      </w:r>
    </w:p>
    <w:p>
      <w:pPr>
        <w:numPr>
          <w:ilvl w:val="0"/>
          <w:numId w:val="7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color: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题目：如何设置英文首字母大写？（）</w:t>
      </w:r>
    </w:p>
    <w:p>
      <w:pPr>
        <w:numPr>
          <w:ilvl w:val="0"/>
          <w:numId w:val="7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text-transform:uppercase</w:t>
      </w:r>
    </w:p>
    <w:p>
      <w:pPr>
        <w:numPr>
          <w:ilvl w:val="0"/>
          <w:numId w:val="7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text-transform:capitalize</w:t>
      </w:r>
    </w:p>
    <w:p>
      <w:pPr>
        <w:numPr>
          <w:ilvl w:val="0"/>
          <w:numId w:val="7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样式表做不到</w:t>
      </w:r>
    </w:p>
    <w:p>
      <w:pPr>
        <w:numPr>
          <w:ilvl w:val="0"/>
          <w:numId w:val="7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text-decoration:none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题目：下列哪个css属性能够更改文本字体大小？（）</w:t>
      </w:r>
    </w:p>
    <w:p>
      <w:pPr>
        <w:numPr>
          <w:ilvl w:val="0"/>
          <w:numId w:val="7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f:</w:t>
      </w:r>
    </w:p>
    <w:p>
      <w:pPr>
        <w:numPr>
          <w:ilvl w:val="0"/>
          <w:numId w:val="7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color</w:t>
      </w:r>
    </w:p>
    <w:p>
      <w:pPr>
        <w:numPr>
          <w:ilvl w:val="0"/>
          <w:numId w:val="7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font-size:</w:t>
      </w:r>
    </w:p>
    <w:p>
      <w:pPr>
        <w:numPr>
          <w:ilvl w:val="0"/>
          <w:numId w:val="7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text-decoration:none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题目：下列哪个css属性能够设置文本加粗？（）</w:t>
      </w:r>
    </w:p>
    <w:p>
      <w:pPr>
        <w:numPr>
          <w:ilvl w:val="0"/>
          <w:numId w:val="7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font-weight:bold</w:t>
      </w:r>
    </w:p>
    <w:p>
      <w:pPr>
        <w:numPr>
          <w:ilvl w:val="0"/>
          <w:numId w:val="7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style:bold</w:t>
      </w:r>
    </w:p>
    <w:p>
      <w:pPr>
        <w:numPr>
          <w:ilvl w:val="0"/>
          <w:numId w:val="7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font:b</w:t>
      </w:r>
    </w:p>
    <w:p>
      <w:pPr>
        <w:numPr>
          <w:ilvl w:val="0"/>
          <w:numId w:val="7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题目：下列哪个css属性能够设置盒模型的内补丁为12340（顺时针方向）？（）</w:t>
      </w:r>
    </w:p>
    <w:p>
      <w:pPr>
        <w:numPr>
          <w:ilvl w:val="0"/>
          <w:numId w:val="8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padding:10px20px30px40px</w:t>
      </w:r>
    </w:p>
    <w:p>
      <w:pPr>
        <w:numPr>
          <w:ilvl w:val="0"/>
          <w:numId w:val="8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padding:10px1px</w:t>
      </w:r>
    </w:p>
    <w:p>
      <w:pPr>
        <w:numPr>
          <w:ilvl w:val="0"/>
          <w:numId w:val="8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padding:5px20px10px</w:t>
      </w:r>
    </w:p>
    <w:p>
      <w:pPr>
        <w:numPr>
          <w:ilvl w:val="0"/>
          <w:numId w:val="8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padding:10px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题目：页面meta标签中name为description的作用是什么？（）</w:t>
      </w:r>
    </w:p>
    <w:p>
      <w:pPr>
        <w:numPr>
          <w:ilvl w:val="0"/>
          <w:numId w:val="8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页面的文件名</w:t>
      </w:r>
    </w:p>
    <w:p>
      <w:pPr>
        <w:numPr>
          <w:ilvl w:val="0"/>
          <w:numId w:val="8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页面的描述</w:t>
      </w:r>
    </w:p>
    <w:p>
      <w:pPr>
        <w:numPr>
          <w:ilvl w:val="0"/>
          <w:numId w:val="8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页面的标题</w:t>
      </w:r>
    </w:p>
    <w:p>
      <w:pPr>
        <w:numPr>
          <w:ilvl w:val="0"/>
          <w:numId w:val="8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页面的关键词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题目：页面中引入css是的链接需要用哪个属性？（）</w:t>
      </w:r>
    </w:p>
    <w:p>
      <w:pPr>
        <w:numPr>
          <w:ilvl w:val="0"/>
          <w:numId w:val="8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href</w:t>
      </w:r>
    </w:p>
    <w:p>
      <w:pPr>
        <w:numPr>
          <w:ilvl w:val="0"/>
          <w:numId w:val="8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src</w:t>
      </w:r>
    </w:p>
    <w:p>
      <w:pPr>
        <w:numPr>
          <w:ilvl w:val="0"/>
          <w:numId w:val="8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title</w:t>
      </w:r>
    </w:p>
    <w:p>
      <w:pPr>
        <w:numPr>
          <w:ilvl w:val="0"/>
          <w:numId w:val="8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name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题目：input标签中type为text，说明该input的类型为？（）</w:t>
      </w:r>
    </w:p>
    <w:p>
      <w:pPr>
        <w:numPr>
          <w:ilvl w:val="0"/>
          <w:numId w:val="8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日期</w:t>
      </w:r>
    </w:p>
    <w:p>
      <w:pPr>
        <w:numPr>
          <w:ilvl w:val="0"/>
          <w:numId w:val="8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单选</w:t>
      </w:r>
    </w:p>
    <w:p>
      <w:pPr>
        <w:numPr>
          <w:ilvl w:val="0"/>
          <w:numId w:val="8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多选</w:t>
      </w:r>
    </w:p>
    <w:p>
      <w:pPr>
        <w:numPr>
          <w:ilvl w:val="0"/>
          <w:numId w:val="8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文本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题目：html标签添加多个class类时需要用什么分割？（）</w:t>
      </w:r>
    </w:p>
    <w:p>
      <w:pPr>
        <w:numPr>
          <w:ilvl w:val="0"/>
          <w:numId w:val="8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下划线</w:t>
      </w:r>
    </w:p>
    <w:p>
      <w:pPr>
        <w:numPr>
          <w:ilvl w:val="0"/>
          <w:numId w:val="8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空格</w:t>
      </w:r>
    </w:p>
    <w:p>
      <w:pPr>
        <w:numPr>
          <w:ilvl w:val="0"/>
          <w:numId w:val="8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中华线</w:t>
      </w:r>
    </w:p>
    <w:p>
      <w:pPr>
        <w:numPr>
          <w:ilvl w:val="0"/>
          <w:numId w:val="8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题目：span标签设置宽高有作用么？（）</w:t>
      </w:r>
    </w:p>
    <w:p>
      <w:pPr>
        <w:numPr>
          <w:ilvl w:val="0"/>
          <w:numId w:val="8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宽有作用</w:t>
      </w:r>
    </w:p>
    <w:p>
      <w:pPr>
        <w:numPr>
          <w:ilvl w:val="0"/>
          <w:numId w:val="8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高有作用</w:t>
      </w:r>
    </w:p>
    <w:p>
      <w:pPr>
        <w:numPr>
          <w:ilvl w:val="0"/>
          <w:numId w:val="8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宽高都有作用</w:t>
      </w:r>
    </w:p>
    <w:p>
      <w:pPr>
        <w:numPr>
          <w:ilvl w:val="0"/>
          <w:numId w:val="8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宽高都没作用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题目：不属于html标签的为？（）</w:t>
      </w:r>
    </w:p>
    <w:p>
      <w:pPr>
        <w:numPr>
          <w:ilvl w:val="0"/>
          <w:numId w:val="8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ul</w:t>
      </w:r>
    </w:p>
    <w:p>
      <w:pPr>
        <w:numPr>
          <w:ilvl w:val="0"/>
          <w:numId w:val="8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table</w:t>
      </w:r>
    </w:p>
    <w:p>
      <w:pPr>
        <w:numPr>
          <w:ilvl w:val="0"/>
          <w:numId w:val="8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src</w:t>
      </w:r>
    </w:p>
    <w:p>
      <w:pPr>
        <w:numPr>
          <w:ilvl w:val="0"/>
          <w:numId w:val="8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题目：页面中写一个链接需要用到的标签是？（）</w:t>
      </w:r>
    </w:p>
    <w:p>
      <w:pPr>
        <w:numPr>
          <w:ilvl w:val="0"/>
          <w:numId w:val="8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</w:t>
      </w:r>
    </w:p>
    <w:p>
      <w:pPr>
        <w:numPr>
          <w:ilvl w:val="0"/>
          <w:numId w:val="8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</w:t>
      </w:r>
    </w:p>
    <w:p>
      <w:pPr>
        <w:numPr>
          <w:ilvl w:val="0"/>
          <w:numId w:val="8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</w:t>
      </w:r>
    </w:p>
    <w:p>
      <w:pPr>
        <w:numPr>
          <w:ilvl w:val="0"/>
          <w:numId w:val="8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span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题目：页面中添加一张图片需要用到的标签是？（）</w:t>
      </w:r>
    </w:p>
    <w:p>
      <w:pPr>
        <w:numPr>
          <w:ilvl w:val="0"/>
          <w:numId w:val="8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ul</w:t>
      </w:r>
    </w:p>
    <w:p>
      <w:pPr>
        <w:numPr>
          <w:ilvl w:val="0"/>
          <w:numId w:val="8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img</w:t>
      </w:r>
    </w:p>
    <w:p>
      <w:pPr>
        <w:numPr>
          <w:ilvl w:val="0"/>
          <w:numId w:val="8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</w:t>
      </w:r>
    </w:p>
    <w:p>
      <w:pPr>
        <w:numPr>
          <w:ilvl w:val="0"/>
          <w:numId w:val="8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题目：设置元素的宽度需要用的css属性为？（）</w:t>
      </w:r>
    </w:p>
    <w:p>
      <w:pPr>
        <w:numPr>
          <w:ilvl w:val="0"/>
          <w:numId w:val="8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height</w:t>
      </w:r>
    </w:p>
    <w:p>
      <w:pPr>
        <w:numPr>
          <w:ilvl w:val="0"/>
          <w:numId w:val="8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width</w:t>
      </w:r>
    </w:p>
    <w:p>
      <w:pPr>
        <w:numPr>
          <w:ilvl w:val="0"/>
          <w:numId w:val="8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float</w:t>
      </w:r>
    </w:p>
    <w:p>
      <w:pPr>
        <w:numPr>
          <w:ilvl w:val="0"/>
          <w:numId w:val="8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题目：设置元素的高度需要用的css属性为？（）</w:t>
      </w:r>
    </w:p>
    <w:p>
      <w:pPr>
        <w:numPr>
          <w:ilvl w:val="0"/>
          <w:numId w:val="9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height</w:t>
      </w:r>
    </w:p>
    <w:p>
      <w:pPr>
        <w:numPr>
          <w:ilvl w:val="0"/>
          <w:numId w:val="9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width</w:t>
      </w:r>
    </w:p>
    <w:p>
      <w:pPr>
        <w:numPr>
          <w:ilvl w:val="0"/>
          <w:numId w:val="9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float</w:t>
      </w:r>
    </w:p>
    <w:p>
      <w:pPr>
        <w:numPr>
          <w:ilvl w:val="0"/>
          <w:numId w:val="9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题目：设置元素的字体需要用的css属性为？（）</w:t>
      </w:r>
    </w:p>
    <w:p>
      <w:pPr>
        <w:numPr>
          <w:ilvl w:val="0"/>
          <w:numId w:val="9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font-size</w:t>
      </w:r>
    </w:p>
    <w:p>
      <w:pPr>
        <w:numPr>
          <w:ilvl w:val="0"/>
          <w:numId w:val="9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font-weight</w:t>
      </w:r>
    </w:p>
    <w:p>
      <w:pPr>
        <w:numPr>
          <w:ilvl w:val="0"/>
          <w:numId w:val="9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font-family</w:t>
      </w:r>
    </w:p>
    <w:p>
      <w:pPr>
        <w:numPr>
          <w:ilvl w:val="0"/>
          <w:numId w:val="9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color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题目：设置元素的字体颜色需要用的css属性为？（）</w:t>
      </w:r>
    </w:p>
    <w:p>
      <w:pPr>
        <w:numPr>
          <w:ilvl w:val="0"/>
          <w:numId w:val="9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top</w:t>
      </w:r>
    </w:p>
    <w:p>
      <w:pPr>
        <w:numPr>
          <w:ilvl w:val="0"/>
          <w:numId w:val="9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background-color</w:t>
      </w:r>
    </w:p>
    <w:p>
      <w:pPr>
        <w:numPr>
          <w:ilvl w:val="0"/>
          <w:numId w:val="9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</w:t>
      </w:r>
    </w:p>
    <w:p>
      <w:pPr>
        <w:numPr>
          <w:ilvl w:val="0"/>
          <w:numId w:val="9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color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题目：css中border属性的意义是？（）</w:t>
      </w:r>
    </w:p>
    <w:p>
      <w:pPr>
        <w:numPr>
          <w:ilvl w:val="0"/>
          <w:numId w:val="9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设置外边框</w:t>
      </w:r>
    </w:p>
    <w:p>
      <w:pPr>
        <w:numPr>
          <w:ilvl w:val="0"/>
          <w:numId w:val="9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设置内边框</w:t>
      </w:r>
    </w:p>
    <w:p>
      <w:pPr>
        <w:numPr>
          <w:ilvl w:val="0"/>
          <w:numId w:val="9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设置边框</w:t>
      </w:r>
    </w:p>
    <w:p>
      <w:pPr>
        <w:numPr>
          <w:ilvl w:val="0"/>
          <w:numId w:val="9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设置圆角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多选题：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题目：下列属于行列标签的是（）。</w:t>
      </w:r>
    </w:p>
    <w:p>
      <w:pPr>
        <w:numPr>
          <w:ilvl w:val="0"/>
          <w:numId w:val="9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＜a＞</w:t>
      </w:r>
    </w:p>
    <w:p>
      <w:pPr>
        <w:numPr>
          <w:ilvl w:val="0"/>
          <w:numId w:val="9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＜span＞</w:t>
      </w:r>
    </w:p>
    <w:p>
      <w:pPr>
        <w:numPr>
          <w:ilvl w:val="0"/>
          <w:numId w:val="9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＜br＞</w:t>
      </w:r>
    </w:p>
    <w:p>
      <w:pPr>
        <w:numPr>
          <w:ilvl w:val="0"/>
          <w:numId w:val="9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＜div＞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题目：关于参考线的使用，以下说法正确的是（）。</w:t>
      </w:r>
    </w:p>
    <w:p>
      <w:pPr>
        <w:numPr>
          <w:ilvl w:val="0"/>
          <w:numId w:val="9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将鼠标放在标尺的位置向图形中拖，就会拉出参考线</w:t>
      </w:r>
    </w:p>
    <w:p>
      <w:pPr>
        <w:numPr>
          <w:ilvl w:val="0"/>
          <w:numId w:val="9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需要用路径选择工具来移动参考线</w:t>
      </w:r>
    </w:p>
    <w:p>
      <w:pPr>
        <w:numPr>
          <w:ilvl w:val="0"/>
          <w:numId w:val="9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将一条参考线拖动到标尺上，参考线就会被删除掉</w:t>
      </w:r>
    </w:p>
    <w:p>
      <w:pPr>
        <w:numPr>
          <w:ilvl w:val="0"/>
          <w:numId w:val="9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要恢复标尺原点的位置，用鼠标双击左上角的横纵坐标相交处即可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题目：下列属于浮动元素特征的是（?）。</w:t>
      </w:r>
    </w:p>
    <w:p>
      <w:pPr>
        <w:numPr>
          <w:ilvl w:val="0"/>
          <w:numId w:val="9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浮动元素会被自动地设置为块状元素显示</w:t>
      </w:r>
    </w:p>
    <w:p>
      <w:pPr>
        <w:numPr>
          <w:ilvl w:val="0"/>
          <w:numId w:val="9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浮动元素在垂直方向上它与未被定义为浮动时的位置一样</w:t>
      </w:r>
    </w:p>
    <w:p>
      <w:pPr>
        <w:numPr>
          <w:ilvl w:val="0"/>
          <w:numId w:val="9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浮动元素在水平方向上，它将最大程度地靠近其父级元素边缘</w:t>
      </w:r>
    </w:p>
    <w:p>
      <w:pPr>
        <w:numPr>
          <w:ilvl w:val="0"/>
          <w:numId w:val="9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浮动元素有可能会脱离包含元素之外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题目：a标签的四个伪类是(）。</w:t>
      </w:r>
    </w:p>
    <w:p>
      <w:pPr>
        <w:numPr>
          <w:ilvl w:val="0"/>
          <w:numId w:val="9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a:link;</w:t>
      </w:r>
    </w:p>
    <w:p>
      <w:pPr>
        <w:numPr>
          <w:ilvl w:val="0"/>
          <w:numId w:val="9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a:visitive;</w:t>
      </w:r>
    </w:p>
    <w:p>
      <w:pPr>
        <w:numPr>
          <w:ilvl w:val="0"/>
          <w:numId w:val="9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a:hover;</w:t>
      </w:r>
    </w:p>
    <w:p>
      <w:pPr>
        <w:numPr>
          <w:ilvl w:val="0"/>
          <w:numId w:val="9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a:active;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题目：以下选项中，是页面布局模型的是（）。</w:t>
      </w:r>
    </w:p>
    <w:p>
      <w:pPr>
        <w:numPr>
          <w:ilvl w:val="0"/>
          <w:numId w:val="9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盒子模型</w:t>
      </w:r>
    </w:p>
    <w:p>
      <w:pPr>
        <w:numPr>
          <w:ilvl w:val="0"/>
          <w:numId w:val="9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层模型</w:t>
      </w:r>
    </w:p>
    <w:p>
      <w:pPr>
        <w:numPr>
          <w:ilvl w:val="0"/>
          <w:numId w:val="9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流动模型</w:t>
      </w:r>
    </w:p>
    <w:p>
      <w:pPr>
        <w:numPr>
          <w:ilvl w:val="0"/>
          <w:numId w:val="9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浮动模型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题目：以下选项中属于块级元素的是（?）。</w:t>
      </w:r>
    </w:p>
    <w:p>
      <w:pPr>
        <w:numPr>
          <w:ilvl w:val="0"/>
          <w:numId w:val="9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</w:t>
      </w:r>
    </w:p>
    <w:p>
      <w:pPr>
        <w:numPr>
          <w:ilvl w:val="0"/>
          <w:numId w:val="9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hr</w:t>
      </w:r>
    </w:p>
    <w:p>
      <w:pPr>
        <w:numPr>
          <w:ilvl w:val="0"/>
          <w:numId w:val="9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9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span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题目：分析以下的CSS样式代码，可以知道（）。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h1{color:limegreen;font-family:arial;}</w:t>
      </w:r>
    </w:p>
    <w:p>
      <w:pPr>
        <w:numPr>
          <w:ilvl w:val="0"/>
          <w:numId w:val="10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此段代码是html的一个选择器</w:t>
      </w:r>
    </w:p>
    <w:p>
      <w:pPr>
        <w:numPr>
          <w:ilvl w:val="0"/>
          <w:numId w:val="10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选择器的名称是color</w:t>
      </w:r>
    </w:p>
    <w:p>
      <w:pPr>
        <w:numPr>
          <w:ilvl w:val="0"/>
          <w:numId w:val="10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{}部分的样式属性作为h1元素的默认样式</w:t>
      </w:r>
    </w:p>
    <w:p>
      <w:pPr>
        <w:numPr>
          <w:ilvl w:val="0"/>
          <w:numId w:val="10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limegreen和font-family都是值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题目：下面关于网站制作的说法正确的是(    )。</w:t>
      </w:r>
    </w:p>
    <w:p>
      <w:pPr>
        <w:numPr>
          <w:ilvl w:val="0"/>
          <w:numId w:val="10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首先要定义站点</w:t>
      </w:r>
    </w:p>
    <w:p>
      <w:pPr>
        <w:numPr>
          <w:ilvl w:val="0"/>
          <w:numId w:val="10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最好把素材和网页文件放在同一个文件夹下以便方便</w:t>
      </w:r>
    </w:p>
    <w:p>
      <w:pPr>
        <w:numPr>
          <w:ilvl w:val="0"/>
          <w:numId w:val="10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首页的文件名必须是index.htm</w:t>
      </w:r>
    </w:p>
    <w:p>
      <w:pPr>
        <w:numPr>
          <w:ilvl w:val="0"/>
          <w:numId w:val="10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一般在制作时，站点一般定义为本地站点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题目：当选择“文件新建”命令，在弹出的“新建”对话框中可设定下列（）选项。</w:t>
      </w:r>
    </w:p>
    <w:p>
      <w:pPr>
        <w:numPr>
          <w:ilvl w:val="0"/>
          <w:numId w:val="10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图像的高度和宽度</w:t>
      </w:r>
    </w:p>
    <w:p>
      <w:pPr>
        <w:numPr>
          <w:ilvl w:val="0"/>
          <w:numId w:val="10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图像的分辨率</w:t>
      </w:r>
    </w:p>
    <w:p>
      <w:pPr>
        <w:numPr>
          <w:ilvl w:val="0"/>
          <w:numId w:val="10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图像的色彩模式</w:t>
      </w:r>
    </w:p>
    <w:p>
      <w:pPr>
        <w:numPr>
          <w:ilvl w:val="0"/>
          <w:numId w:val="10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图像的标尺单位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题目：因特网给我们提供的服务包括（）。</w:t>
      </w:r>
    </w:p>
    <w:p>
      <w:pPr>
        <w:numPr>
          <w:ilvl w:val="0"/>
          <w:numId w:val="10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万维网</w:t>
      </w:r>
    </w:p>
    <w:p>
      <w:pPr>
        <w:numPr>
          <w:ilvl w:val="0"/>
          <w:numId w:val="10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文件传输</w:t>
      </w:r>
    </w:p>
    <w:p>
      <w:pPr>
        <w:numPr>
          <w:ilvl w:val="0"/>
          <w:numId w:val="10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电子邮件</w:t>
      </w:r>
    </w:p>
    <w:p>
      <w:pPr>
        <w:numPr>
          <w:ilvl w:val="0"/>
          <w:numId w:val="10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即时聊天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题目：以下哪些是浏览器（）。</w:t>
      </w:r>
    </w:p>
    <w:p>
      <w:pPr>
        <w:numPr>
          <w:ilvl w:val="0"/>
          <w:numId w:val="10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sublime</w:t>
      </w:r>
    </w:p>
    <w:p>
      <w:pPr>
        <w:numPr>
          <w:ilvl w:val="0"/>
          <w:numId w:val="10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IE</w:t>
      </w:r>
    </w:p>
    <w:p>
      <w:pPr>
        <w:numPr>
          <w:ilvl w:val="0"/>
          <w:numId w:val="10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谷歌</w:t>
      </w:r>
    </w:p>
    <w:p>
      <w:pPr>
        <w:numPr>
          <w:ilvl w:val="0"/>
          <w:numId w:val="10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火狐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题目：以下哪个是常见的后台开发语言（）。</w:t>
      </w:r>
    </w:p>
    <w:p>
      <w:pPr>
        <w:numPr>
          <w:ilvl w:val="0"/>
          <w:numId w:val="10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PHP</w:t>
      </w:r>
    </w:p>
    <w:p>
      <w:pPr>
        <w:numPr>
          <w:ilvl w:val="0"/>
          <w:numId w:val="10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JAVA</w:t>
      </w:r>
    </w:p>
    <w:p>
      <w:pPr>
        <w:numPr>
          <w:ilvl w:val="0"/>
          <w:numId w:val="10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</w:t>
      </w:r>
    </w:p>
    <w:p>
      <w:pPr>
        <w:numPr>
          <w:ilvl w:val="0"/>
          <w:numId w:val="10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CSS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题目：常见的HTML标签有哪些（）。</w:t>
      </w:r>
    </w:p>
    <w:p>
      <w:pPr>
        <w:numPr>
          <w:ilvl w:val="0"/>
          <w:numId w:val="10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</w:t>
      </w:r>
    </w:p>
    <w:p>
      <w:pPr>
        <w:numPr>
          <w:ilvl w:val="0"/>
          <w:numId w:val="10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10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</w:t>
      </w:r>
    </w:p>
    <w:p>
      <w:pPr>
        <w:numPr>
          <w:ilvl w:val="0"/>
          <w:numId w:val="10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form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题目：关于head标签正确的是（）。</w:t>
      </w:r>
    </w:p>
    <w:p>
      <w:pPr>
        <w:numPr>
          <w:ilvl w:val="0"/>
          <w:numId w:val="10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里面的内容不会直接显示页面上</w:t>
      </w:r>
    </w:p>
    <w:p>
      <w:pPr>
        <w:numPr>
          <w:ilvl w:val="0"/>
          <w:numId w:val="10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声明了网页的元信息</w:t>
      </w:r>
    </w:p>
    <w:p>
      <w:pPr>
        <w:numPr>
          <w:ilvl w:val="0"/>
          <w:numId w:val="10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可以定义网页的编码</w:t>
      </w:r>
    </w:p>
    <w:p>
      <w:pPr>
        <w:numPr>
          <w:ilvl w:val="0"/>
          <w:numId w:val="10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在body标签内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题目：如何在网页中插入文本（）。</w:t>
      </w:r>
    </w:p>
    <w:p>
      <w:pPr>
        <w:numPr>
          <w:ilvl w:val="0"/>
          <w:numId w:val="10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直接将文本写在body内</w:t>
      </w:r>
    </w:p>
    <w:p>
      <w:pPr>
        <w:numPr>
          <w:ilvl w:val="0"/>
          <w:numId w:val="10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写在div标签内</w:t>
      </w:r>
    </w:p>
    <w:p>
      <w:pPr>
        <w:numPr>
          <w:ilvl w:val="0"/>
          <w:numId w:val="10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写在img标签内</w:t>
      </w:r>
    </w:p>
    <w:p>
      <w:pPr>
        <w:numPr>
          <w:ilvl w:val="0"/>
          <w:numId w:val="10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写在span标签内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题目：关于html注释正确的是（）。</w:t>
      </w:r>
    </w:p>
    <w:p>
      <w:pPr>
        <w:numPr>
          <w:ilvl w:val="0"/>
          <w:numId w:val="10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帮助作者记录某些信息</w:t>
      </w:r>
    </w:p>
    <w:p>
      <w:pPr>
        <w:numPr>
          <w:ilvl w:val="0"/>
          <w:numId w:val="10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帮助作者进行代码调试</w:t>
      </w:r>
    </w:p>
    <w:p>
      <w:pPr>
        <w:numPr>
          <w:ilvl w:val="0"/>
          <w:numId w:val="10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帮助代码的读者理解代码</w:t>
      </w:r>
    </w:p>
    <w:p>
      <w:pPr>
        <w:numPr>
          <w:ilvl w:val="0"/>
          <w:numId w:val="10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不在页面上显示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题目：html中的列表标签有哪两种（）。</w:t>
      </w:r>
    </w:p>
    <w:p>
      <w:pPr>
        <w:numPr>
          <w:ilvl w:val="0"/>
          <w:numId w:val="1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有序列表</w:t>
      </w:r>
    </w:p>
    <w:p>
      <w:pPr>
        <w:numPr>
          <w:ilvl w:val="0"/>
          <w:numId w:val="1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无序列表</w:t>
      </w:r>
    </w:p>
    <w:p>
      <w:pPr>
        <w:numPr>
          <w:ilvl w:val="0"/>
          <w:numId w:val="1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关系列表</w:t>
      </w:r>
    </w:p>
    <w:p>
      <w:pPr>
        <w:numPr>
          <w:ilvl w:val="0"/>
          <w:numId w:val="11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非关系列表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题目：关于超链接描述正确的是（）。</w:t>
      </w:r>
    </w:p>
    <w:p>
      <w:pPr>
        <w:numPr>
          <w:ilvl w:val="0"/>
          <w:numId w:val="1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指从一个网页指向一个目标的链接关系</w:t>
      </w:r>
    </w:p>
    <w:p>
      <w:pPr>
        <w:numPr>
          <w:ilvl w:val="0"/>
          <w:numId w:val="1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超链接只能链接到网页</w:t>
      </w:r>
    </w:p>
    <w:p>
      <w:pPr>
        <w:numPr>
          <w:ilvl w:val="0"/>
          <w:numId w:val="1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超链接只能用绝对路径</w:t>
      </w:r>
    </w:p>
    <w:p>
      <w:pPr>
        <w:numPr>
          <w:ilvl w:val="0"/>
          <w:numId w:val="11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超链接可以链接到网页、图片、文件等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题目：area标签都有什么属性（）。</w:t>
      </w:r>
    </w:p>
    <w:p>
      <w:pPr>
        <w:numPr>
          <w:ilvl w:val="0"/>
          <w:numId w:val="1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shape</w:t>
      </w:r>
    </w:p>
    <w:p>
      <w:pPr>
        <w:numPr>
          <w:ilvl w:val="0"/>
          <w:numId w:val="1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coords</w:t>
      </w:r>
    </w:p>
    <w:p>
      <w:pPr>
        <w:numPr>
          <w:ilvl w:val="0"/>
          <w:numId w:val="1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href</w:t>
      </w:r>
    </w:p>
    <w:p>
      <w:pPr>
        <w:numPr>
          <w:ilvl w:val="0"/>
          <w:numId w:val="11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alt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题目：关于表格标签描述正确的是（）。</w:t>
      </w:r>
    </w:p>
    <w:p>
      <w:pPr>
        <w:numPr>
          <w:ilvl w:val="0"/>
          <w:numId w:val="1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双标签</w:t>
      </w:r>
    </w:p>
    <w:p>
      <w:pPr>
        <w:numPr>
          <w:ilvl w:val="0"/>
          <w:numId w:val="1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td代表单元格</w:t>
      </w:r>
    </w:p>
    <w:p>
      <w:pPr>
        <w:numPr>
          <w:ilvl w:val="0"/>
          <w:numId w:val="1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th是行标签</w:t>
      </w:r>
    </w:p>
    <w:p>
      <w:pPr>
        <w:numPr>
          <w:ilvl w:val="0"/>
          <w:numId w:val="11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表格不能写在html内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题目：table标签的align可以设置为（）。</w:t>
      </w:r>
    </w:p>
    <w:p>
      <w:pPr>
        <w:numPr>
          <w:ilvl w:val="0"/>
          <w:numId w:val="1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left</w:t>
      </w:r>
    </w:p>
    <w:p>
      <w:pPr>
        <w:numPr>
          <w:ilvl w:val="0"/>
          <w:numId w:val="1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center</w:t>
      </w:r>
    </w:p>
    <w:p>
      <w:pPr>
        <w:numPr>
          <w:ilvl w:val="0"/>
          <w:numId w:val="1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right</w:t>
      </w:r>
    </w:p>
    <w:p>
      <w:pPr>
        <w:numPr>
          <w:ilvl w:val="0"/>
          <w:numId w:val="11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align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题目：单纯HTML方法控制元素样式的缺点有（）。</w:t>
      </w:r>
    </w:p>
    <w:p>
      <w:pPr>
        <w:numPr>
          <w:ilvl w:val="0"/>
          <w:numId w:val="1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不能设置多种样式</w:t>
      </w:r>
    </w:p>
    <w:p>
      <w:pPr>
        <w:numPr>
          <w:ilvl w:val="0"/>
          <w:numId w:val="1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可以设置的属性太少</w:t>
      </w:r>
    </w:p>
    <w:p>
      <w:pPr>
        <w:numPr>
          <w:ilvl w:val="0"/>
          <w:numId w:val="1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修改样式麻烦</w:t>
      </w:r>
    </w:p>
    <w:p>
      <w:pPr>
        <w:numPr>
          <w:ilvl w:val="0"/>
          <w:numId w:val="11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空余度高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题目：以下合法的选择器有（）。</w:t>
      </w:r>
    </w:p>
    <w:p>
      <w:pPr>
        <w:numPr>
          <w:ilvl w:val="0"/>
          <w:numId w:val="1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</w:t>
      </w:r>
    </w:p>
    <w:p>
      <w:pPr>
        <w:numPr>
          <w:ilvl w:val="0"/>
          <w:numId w:val="1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</w:t>
      </w:r>
    </w:p>
    <w:p>
      <w:pPr>
        <w:numPr>
          <w:ilvl w:val="0"/>
          <w:numId w:val="1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body</w:t>
      </w:r>
    </w:p>
    <w:p>
      <w:pPr>
        <w:numPr>
          <w:ilvl w:val="0"/>
          <w:numId w:val="11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.body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题目：关于css描述正确的是（）。</w:t>
      </w:r>
    </w:p>
    <w:p>
      <w:pPr>
        <w:numPr>
          <w:ilvl w:val="0"/>
          <w:numId w:val="1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页内样式同一页面内可以使用多次</w:t>
      </w:r>
    </w:p>
    <w:p>
      <w:pPr>
        <w:numPr>
          <w:ilvl w:val="0"/>
          <w:numId w:val="1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行内样式使用灵活</w:t>
      </w:r>
    </w:p>
    <w:p>
      <w:pPr>
        <w:numPr>
          <w:ilvl w:val="0"/>
          <w:numId w:val="1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外部样式可以作用于多个页面</w:t>
      </w:r>
    </w:p>
    <w:p>
      <w:pPr>
        <w:numPr>
          <w:ilvl w:val="0"/>
          <w:numId w:val="11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行内样式可以作用于其他页面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题目：css引用包括哪些方式（）。</w:t>
      </w:r>
    </w:p>
    <w:p>
      <w:pPr>
        <w:numPr>
          <w:ilvl w:val="0"/>
          <w:numId w:val="1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行内引用</w:t>
      </w:r>
    </w:p>
    <w:p>
      <w:pPr>
        <w:numPr>
          <w:ilvl w:val="0"/>
          <w:numId w:val="1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页内引用</w:t>
      </w:r>
    </w:p>
    <w:p>
      <w:pPr>
        <w:numPr>
          <w:ilvl w:val="0"/>
          <w:numId w:val="1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body引用</w:t>
      </w:r>
    </w:p>
    <w:p>
      <w:pPr>
        <w:numPr>
          <w:ilvl w:val="0"/>
          <w:numId w:val="11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外部引用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题目：下面哪些样式可以通过css实现（）。</w:t>
      </w:r>
    </w:p>
    <w:p>
      <w:pPr>
        <w:numPr>
          <w:ilvl w:val="0"/>
          <w:numId w:val="1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加粗</w:t>
      </w:r>
    </w:p>
    <w:p>
      <w:pPr>
        <w:numPr>
          <w:ilvl w:val="0"/>
          <w:numId w:val="1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首行缩进</w:t>
      </w:r>
    </w:p>
    <w:p>
      <w:pPr>
        <w:numPr>
          <w:ilvl w:val="0"/>
          <w:numId w:val="1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倾斜</w:t>
      </w:r>
    </w:p>
    <w:p>
      <w:pPr>
        <w:numPr>
          <w:ilvl w:val="0"/>
          <w:numId w:val="11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对齐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题目：css中文字加粗可以用哪些属性值（）。</w:t>
      </w:r>
    </w:p>
    <w:p>
      <w:pPr>
        <w:numPr>
          <w:ilvl w:val="0"/>
          <w:numId w:val="1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700</w:t>
      </w:r>
    </w:p>
    <w:p>
      <w:pPr>
        <w:numPr>
          <w:ilvl w:val="0"/>
          <w:numId w:val="1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bold</w:t>
      </w:r>
    </w:p>
    <w:p>
      <w:pPr>
        <w:numPr>
          <w:ilvl w:val="0"/>
          <w:numId w:val="1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bolder</w:t>
      </w:r>
    </w:p>
    <w:p>
      <w:pPr>
        <w:numPr>
          <w:ilvl w:val="0"/>
          <w:numId w:val="12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900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题目：css中的font属性包括（）。</w:t>
      </w:r>
    </w:p>
    <w:p>
      <w:pPr>
        <w:numPr>
          <w:ilvl w:val="0"/>
          <w:numId w:val="1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字体</w:t>
      </w:r>
    </w:p>
    <w:p>
      <w:pPr>
        <w:numPr>
          <w:ilvl w:val="0"/>
          <w:numId w:val="1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字号</w:t>
      </w:r>
    </w:p>
    <w:p>
      <w:pPr>
        <w:numPr>
          <w:ilvl w:val="0"/>
          <w:numId w:val="1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倾斜</w:t>
      </w:r>
    </w:p>
    <w:p>
      <w:pPr>
        <w:numPr>
          <w:ilvl w:val="0"/>
          <w:numId w:val="12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加粗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题目：关于文本常用css正确的是（）。</w:t>
      </w:r>
    </w:p>
    <w:p>
      <w:pPr>
        <w:numPr>
          <w:ilvl w:val="0"/>
          <w:numId w:val="1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缩进text-indent</w:t>
      </w:r>
    </w:p>
    <w:p>
      <w:pPr>
        <w:numPr>
          <w:ilvl w:val="0"/>
          <w:numId w:val="1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对齐text-align</w:t>
      </w:r>
    </w:p>
    <w:p>
      <w:pPr>
        <w:numPr>
          <w:ilvl w:val="0"/>
          <w:numId w:val="1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颜色text-color</w:t>
      </w:r>
    </w:p>
    <w:p>
      <w:pPr>
        <w:numPr>
          <w:ilvl w:val="0"/>
          <w:numId w:val="12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行高text-height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题目：a标签有哪些状态（）。</w:t>
      </w:r>
    </w:p>
    <w:p>
      <w:pPr>
        <w:numPr>
          <w:ilvl w:val="0"/>
          <w:numId w:val="1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link</w:t>
      </w:r>
    </w:p>
    <w:p>
      <w:pPr>
        <w:numPr>
          <w:ilvl w:val="0"/>
          <w:numId w:val="1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hover</w:t>
      </w:r>
    </w:p>
    <w:p>
      <w:pPr>
        <w:numPr>
          <w:ilvl w:val="0"/>
          <w:numId w:val="1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active</w:t>
      </w:r>
    </w:p>
    <w:p>
      <w:pPr>
        <w:numPr>
          <w:ilvl w:val="0"/>
          <w:numId w:val="12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visited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题目：(    )可以设置背景图片。</w:t>
      </w:r>
    </w:p>
    <w:p>
      <w:pPr>
        <w:numPr>
          <w:ilvl w:val="0"/>
          <w:numId w:val="1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bg</w:t>
      </w:r>
    </w:p>
    <w:p>
      <w:pPr>
        <w:numPr>
          <w:ilvl w:val="0"/>
          <w:numId w:val="1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</w:t>
      </w:r>
    </w:p>
    <w:p>
      <w:pPr>
        <w:numPr>
          <w:ilvl w:val="0"/>
          <w:numId w:val="1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background-color</w:t>
      </w:r>
    </w:p>
    <w:p>
      <w:pPr>
        <w:numPr>
          <w:ilvl w:val="0"/>
          <w:numId w:val="12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background-image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题目：css盒子模型中的盒子可以相互（）。</w:t>
      </w:r>
    </w:p>
    <w:p>
      <w:pPr>
        <w:numPr>
          <w:ilvl w:val="0"/>
          <w:numId w:val="1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堆叠</w:t>
      </w:r>
    </w:p>
    <w:p>
      <w:pPr>
        <w:numPr>
          <w:ilvl w:val="0"/>
          <w:numId w:val="1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排挤</w:t>
      </w:r>
    </w:p>
    <w:p>
      <w:pPr>
        <w:numPr>
          <w:ilvl w:val="0"/>
          <w:numId w:val="1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嵌套</w:t>
      </w:r>
    </w:p>
    <w:p>
      <w:pPr>
        <w:numPr>
          <w:ilvl w:val="0"/>
          <w:numId w:val="12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破坏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题目：border是哪三个属性的集合（）。</w:t>
      </w:r>
    </w:p>
    <w:p>
      <w:pPr>
        <w:numPr>
          <w:ilvl w:val="0"/>
          <w:numId w:val="1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宽度</w:t>
      </w:r>
    </w:p>
    <w:p>
      <w:pPr>
        <w:numPr>
          <w:ilvl w:val="0"/>
          <w:numId w:val="1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样式</w:t>
      </w:r>
    </w:p>
    <w:p>
      <w:pPr>
        <w:numPr>
          <w:ilvl w:val="0"/>
          <w:numId w:val="1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颜色</w:t>
      </w:r>
    </w:p>
    <w:p>
      <w:pPr>
        <w:numPr>
          <w:ilvl w:val="0"/>
          <w:numId w:val="12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显隐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题目：盒子模型的整体宽度包括（）。</w:t>
      </w:r>
    </w:p>
    <w:p>
      <w:pPr>
        <w:numPr>
          <w:ilvl w:val="0"/>
          <w:numId w:val="1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width</w:t>
      </w:r>
    </w:p>
    <w:p>
      <w:pPr>
        <w:numPr>
          <w:ilvl w:val="0"/>
          <w:numId w:val="1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padding</w:t>
      </w:r>
    </w:p>
    <w:p>
      <w:pPr>
        <w:numPr>
          <w:ilvl w:val="0"/>
          <w:numId w:val="1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border</w:t>
      </w:r>
    </w:p>
    <w:p>
      <w:pPr>
        <w:numPr>
          <w:ilvl w:val="0"/>
          <w:numId w:val="12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margin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题目：在页面布局中，我们如何选择不同的div（）。</w:t>
      </w:r>
    </w:p>
    <w:p>
      <w:pPr>
        <w:numPr>
          <w:ilvl w:val="0"/>
          <w:numId w:val="1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通过class</w:t>
      </w:r>
    </w:p>
    <w:p>
      <w:pPr>
        <w:numPr>
          <w:ilvl w:val="0"/>
          <w:numId w:val="1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通过字体大小</w:t>
      </w:r>
    </w:p>
    <w:p>
      <w:pPr>
        <w:numPr>
          <w:ilvl w:val="0"/>
          <w:numId w:val="1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通过id</w:t>
      </w:r>
    </w:p>
    <w:p>
      <w:pPr>
        <w:numPr>
          <w:ilvl w:val="0"/>
          <w:numId w:val="12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通过form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题目：div内只有三个文字，想让这三个文字右对齐，可以给div设置（）。</w:t>
      </w:r>
    </w:p>
    <w:p>
      <w:pPr>
        <w:numPr>
          <w:ilvl w:val="0"/>
          <w:numId w:val="1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text-align:right</w:t>
      </w:r>
    </w:p>
    <w:p>
      <w:pPr>
        <w:numPr>
          <w:ilvl w:val="0"/>
          <w:numId w:val="1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float:right</w:t>
      </w:r>
    </w:p>
    <w:p>
      <w:pPr>
        <w:numPr>
          <w:ilvl w:val="0"/>
          <w:numId w:val="1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display:inline-block</w:t>
      </w:r>
    </w:p>
    <w:p>
      <w:pPr>
        <w:numPr>
          <w:ilvl w:val="0"/>
          <w:numId w:val="12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right:0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题目：想让元素出现滚动条，可以设置overflow为（）。</w:t>
      </w:r>
    </w:p>
    <w:p>
      <w:pPr>
        <w:numPr>
          <w:ilvl w:val="0"/>
          <w:numId w:val="1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aotu</w:t>
      </w:r>
    </w:p>
    <w:p>
      <w:pPr>
        <w:numPr>
          <w:ilvl w:val="0"/>
          <w:numId w:val="1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scroll</w:t>
      </w:r>
    </w:p>
    <w:p>
      <w:pPr>
        <w:numPr>
          <w:ilvl w:val="0"/>
          <w:numId w:val="1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scroll-x</w:t>
      </w:r>
    </w:p>
    <w:p>
      <w:pPr>
        <w:numPr>
          <w:ilvl w:val="0"/>
          <w:numId w:val="13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scroll-y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题目：设置相对定位后，以下哪些属性生效（）。</w:t>
      </w:r>
    </w:p>
    <w:p>
      <w:pPr>
        <w:numPr>
          <w:ilvl w:val="0"/>
          <w:numId w:val="1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z-index</w:t>
      </w:r>
    </w:p>
    <w:p>
      <w:pPr>
        <w:numPr>
          <w:ilvl w:val="0"/>
          <w:numId w:val="1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left</w:t>
      </w:r>
    </w:p>
    <w:p>
      <w:pPr>
        <w:numPr>
          <w:ilvl w:val="0"/>
          <w:numId w:val="1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top</w:t>
      </w:r>
    </w:p>
    <w:p>
      <w:pPr>
        <w:numPr>
          <w:ilvl w:val="0"/>
          <w:numId w:val="13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bottom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题目：关于HTML标签下列说法正确的是？（）</w:t>
      </w:r>
    </w:p>
    <w:p>
      <w:pPr>
        <w:numPr>
          <w:ilvl w:val="0"/>
          <w:numId w:val="1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html标签之间的文本描述网页</w:t>
      </w:r>
    </w:p>
    <w:p>
      <w:pPr>
        <w:numPr>
          <w:ilvl w:val="0"/>
          <w:numId w:val="1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h1标签通常描述标题</w:t>
      </w:r>
    </w:p>
    <w:p>
      <w:pPr>
        <w:numPr>
          <w:ilvl w:val="0"/>
          <w:numId w:val="1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p标签表述一段文本</w:t>
      </w:r>
    </w:p>
    <w:p>
      <w:pPr>
        <w:numPr>
          <w:ilvl w:val="0"/>
          <w:numId w:val="13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a标签来指向一个地址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题目：关于h1-h6标签下列说法正确的是？（）</w:t>
      </w:r>
    </w:p>
    <w:p>
      <w:pPr>
        <w:numPr>
          <w:ilvl w:val="0"/>
          <w:numId w:val="1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字体大小越来越小</w:t>
      </w:r>
    </w:p>
    <w:p>
      <w:pPr>
        <w:numPr>
          <w:ilvl w:val="0"/>
          <w:numId w:val="1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h1标签通常描述标题</w:t>
      </w:r>
    </w:p>
    <w:p>
      <w:pPr>
        <w:numPr>
          <w:ilvl w:val="0"/>
          <w:numId w:val="1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字体越来越细</w:t>
      </w:r>
    </w:p>
    <w:p>
      <w:pPr>
        <w:numPr>
          <w:ilvl w:val="0"/>
          <w:numId w:val="13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中间的内容默认为斜体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题目：关于h1标签下列说法正确的是？（）</w:t>
      </w:r>
    </w:p>
    <w:p>
      <w:pPr>
        <w:numPr>
          <w:ilvl w:val="0"/>
          <w:numId w:val="1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是h1-h6中最大的字</w:t>
      </w:r>
    </w:p>
    <w:p>
      <w:pPr>
        <w:numPr>
          <w:ilvl w:val="0"/>
          <w:numId w:val="1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可以使用css改变字体大小</w:t>
      </w:r>
    </w:p>
    <w:p>
      <w:pPr>
        <w:numPr>
          <w:ilvl w:val="0"/>
          <w:numId w:val="1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不能改变颜色</w:t>
      </w:r>
    </w:p>
    <w:p>
      <w:pPr>
        <w:numPr>
          <w:ilvl w:val="0"/>
          <w:numId w:val="13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是最粗的字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题目：关于P标签下列说法正确的是？（）</w:t>
      </w:r>
    </w:p>
    <w:p>
      <w:pPr>
        <w:numPr>
          <w:ilvl w:val="0"/>
          <w:numId w:val="1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用来定义一个段落</w:t>
      </w:r>
    </w:p>
    <w:p>
      <w:pPr>
        <w:numPr>
          <w:ilvl w:val="0"/>
          <w:numId w:val="1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内部可以添加html标签</w:t>
      </w:r>
    </w:p>
    <w:p>
      <w:pPr>
        <w:numPr>
          <w:ilvl w:val="0"/>
          <w:numId w:val="1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可以被其他标签包裹</w:t>
      </w:r>
    </w:p>
    <w:p>
      <w:pPr>
        <w:numPr>
          <w:ilvl w:val="0"/>
          <w:numId w:val="13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可以添加src属性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题目：关于HTML标签嵌套的说法正确的是？（）</w:t>
      </w:r>
    </w:p>
    <w:p>
      <w:pPr>
        <w:numPr>
          <w:ilvl w:val="0"/>
          <w:numId w:val="1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可以嵌套很多级</w:t>
      </w:r>
    </w:p>
    <w:p>
      <w:pPr>
        <w:numPr>
          <w:ilvl w:val="0"/>
          <w:numId w:val="1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每个标签都可以嵌套子元素</w:t>
      </w:r>
    </w:p>
    <w:p>
      <w:pPr>
        <w:numPr>
          <w:ilvl w:val="0"/>
          <w:numId w:val="1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每个嵌套标签都可以添加属性</w:t>
      </w:r>
    </w:p>
    <w:p>
      <w:pPr>
        <w:numPr>
          <w:ilvl w:val="0"/>
          <w:numId w:val="13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嵌套越多越好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题目：关于HTML标签的id属性说法正确的是？（）</w:t>
      </w:r>
    </w:p>
    <w:p>
      <w:pPr>
        <w:numPr>
          <w:ilvl w:val="0"/>
          <w:numId w:val="1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页面中可以存在很多id属性</w:t>
      </w:r>
    </w:p>
    <w:p>
      <w:pPr>
        <w:numPr>
          <w:ilvl w:val="0"/>
          <w:numId w:val="1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具有唯一性</w:t>
      </w:r>
    </w:p>
    <w:p>
      <w:pPr>
        <w:numPr>
          <w:ilvl w:val="0"/>
          <w:numId w:val="1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属于非必须属性</w:t>
      </w:r>
    </w:p>
    <w:p>
      <w:pPr>
        <w:numPr>
          <w:ilvl w:val="0"/>
          <w:numId w:val="13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和class一样可以设置多个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题目：关于HTML标签的style属性说法正确的是？（）</w:t>
      </w:r>
    </w:p>
    <w:p>
      <w:pPr>
        <w:numPr>
          <w:ilvl w:val="0"/>
          <w:numId w:val="1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用来规定元素的类名</w:t>
      </w:r>
    </w:p>
    <w:p>
      <w:pPr>
        <w:numPr>
          <w:ilvl w:val="0"/>
          <w:numId w:val="1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用来操作元素样式</w:t>
      </w:r>
    </w:p>
    <w:p>
      <w:pPr>
        <w:numPr>
          <w:ilvl w:val="0"/>
          <w:numId w:val="1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所写的样式为行内样式，优先级较高</w:t>
      </w:r>
    </w:p>
    <w:p>
      <w:pPr>
        <w:numPr>
          <w:ilvl w:val="0"/>
          <w:numId w:val="13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一个style可以定义多个样式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题目：下列哪些描述是正确的？（）</w:t>
      </w:r>
    </w:p>
    <w:p>
      <w:pPr>
        <w:numPr>
          <w:ilvl w:val="0"/>
          <w:numId w:val="1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html标签用来定义文档</w:t>
      </w:r>
    </w:p>
    <w:p>
      <w:pPr>
        <w:numPr>
          <w:ilvl w:val="0"/>
          <w:numId w:val="1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body标签用来定义文档主体</w:t>
      </w:r>
    </w:p>
    <w:p>
      <w:pPr>
        <w:numPr>
          <w:ilvl w:val="0"/>
          <w:numId w:val="1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hr标签定义水平线</w:t>
      </w:r>
    </w:p>
    <w:p>
      <w:pPr>
        <w:numPr>
          <w:ilvl w:val="0"/>
          <w:numId w:val="13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＜!----＞用来定义注释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题目：下列哪些属于html中的格式化标签？（）</w:t>
      </w:r>
    </w:p>
    <w:p>
      <w:pPr>
        <w:numPr>
          <w:ilvl w:val="0"/>
          <w:numId w:val="1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</w:t>
      </w:r>
    </w:p>
    <w:p>
      <w:pPr>
        <w:numPr>
          <w:ilvl w:val="0"/>
          <w:numId w:val="1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em</w:t>
      </w:r>
    </w:p>
    <w:p>
      <w:pPr>
        <w:numPr>
          <w:ilvl w:val="0"/>
          <w:numId w:val="1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</w:t>
      </w:r>
    </w:p>
    <w:p>
      <w:pPr>
        <w:numPr>
          <w:ilvl w:val="0"/>
          <w:numId w:val="14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span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题目：下列哪些属于html中的“计算机输出”标签？（）</w:t>
      </w:r>
    </w:p>
    <w:p>
      <w:pPr>
        <w:numPr>
          <w:ilvl w:val="0"/>
          <w:numId w:val="1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code</w:t>
      </w:r>
    </w:p>
    <w:p>
      <w:pPr>
        <w:numPr>
          <w:ilvl w:val="0"/>
          <w:numId w:val="1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kbd</w:t>
      </w:r>
    </w:p>
    <w:p>
      <w:pPr>
        <w:numPr>
          <w:ilvl w:val="0"/>
          <w:numId w:val="1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var</w:t>
      </w:r>
    </w:p>
    <w:p>
      <w:pPr>
        <w:numPr>
          <w:ilvl w:val="0"/>
          <w:numId w:val="14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pre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题目：下列哪些属于html中的引用和术语定义标签？（）</w:t>
      </w:r>
    </w:p>
    <w:p>
      <w:pPr>
        <w:numPr>
          <w:ilvl w:val="0"/>
          <w:numId w:val="1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abbr</w:t>
      </w:r>
    </w:p>
    <w:p>
      <w:pPr>
        <w:numPr>
          <w:ilvl w:val="0"/>
          <w:numId w:val="1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address</w:t>
      </w:r>
    </w:p>
    <w:p>
      <w:pPr>
        <w:numPr>
          <w:ilvl w:val="0"/>
          <w:numId w:val="1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q</w:t>
      </w:r>
    </w:p>
    <w:p>
      <w:pPr>
        <w:numPr>
          <w:ilvl w:val="0"/>
          <w:numId w:val="14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dfn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题目：关于style，下列说法正确的是？（）</w:t>
      </w:r>
    </w:p>
    <w:p>
      <w:pPr>
        <w:numPr>
          <w:ilvl w:val="0"/>
          <w:numId w:val="1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style为html的标签</w:t>
      </w:r>
    </w:p>
    <w:p>
      <w:pPr>
        <w:numPr>
          <w:ilvl w:val="0"/>
          <w:numId w:val="1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type为text/css</w:t>
      </w:r>
    </w:p>
    <w:p>
      <w:pPr>
        <w:numPr>
          <w:ilvl w:val="0"/>
          <w:numId w:val="1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使用href属性链接外部css文件</w:t>
      </w:r>
    </w:p>
    <w:p>
      <w:pPr>
        <w:numPr>
          <w:ilvl w:val="0"/>
          <w:numId w:val="143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每个页面至少有一个style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题目：关于target属性，下列说法正确的是？（）</w:t>
      </w:r>
    </w:p>
    <w:p>
      <w:pPr>
        <w:numPr>
          <w:ilvl w:val="0"/>
          <w:numId w:val="1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为a标签的一个属性</w:t>
      </w:r>
    </w:p>
    <w:p>
      <w:pPr>
        <w:numPr>
          <w:ilvl w:val="0"/>
          <w:numId w:val="1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鼠标悬浮时会显示该属性的值</w:t>
      </w:r>
    </w:p>
    <w:p>
      <w:pPr>
        <w:numPr>
          <w:ilvl w:val="0"/>
          <w:numId w:val="1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可以规定是否在新页面打开链接</w:t>
      </w:r>
    </w:p>
    <w:p>
      <w:pPr>
        <w:numPr>
          <w:ilvl w:val="0"/>
          <w:numId w:val="144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值为一个json对象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题目：下列哪些属于table相关的标签？（）</w:t>
      </w:r>
    </w:p>
    <w:p>
      <w:pPr>
        <w:numPr>
          <w:ilvl w:val="0"/>
          <w:numId w:val="1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tr</w:t>
      </w:r>
    </w:p>
    <w:p>
      <w:pPr>
        <w:numPr>
          <w:ilvl w:val="0"/>
          <w:numId w:val="1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td</w:t>
      </w:r>
    </w:p>
    <w:p>
      <w:pPr>
        <w:numPr>
          <w:ilvl w:val="0"/>
          <w:numId w:val="1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th</w:t>
      </w:r>
    </w:p>
    <w:p>
      <w:pPr>
        <w:numPr>
          <w:ilvl w:val="0"/>
          <w:numId w:val="145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ul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题目：html中有哪些列表？（）</w:t>
      </w:r>
    </w:p>
    <w:p>
      <w:pPr>
        <w:numPr>
          <w:ilvl w:val="0"/>
          <w:numId w:val="1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有序列表</w:t>
      </w:r>
    </w:p>
    <w:p>
      <w:pPr>
        <w:numPr>
          <w:ilvl w:val="0"/>
          <w:numId w:val="1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无序列表</w:t>
      </w:r>
    </w:p>
    <w:p>
      <w:pPr>
        <w:numPr>
          <w:ilvl w:val="0"/>
          <w:numId w:val="1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定义列表</w:t>
      </w:r>
    </w:p>
    <w:p>
      <w:pPr>
        <w:numPr>
          <w:ilvl w:val="0"/>
          <w:numId w:val="146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表格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题目：关于iframe标签下列说法正确的是？（）</w:t>
      </w:r>
    </w:p>
    <w:p>
      <w:pPr>
        <w:numPr>
          <w:ilvl w:val="0"/>
          <w:numId w:val="1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可以在网页内显示网页</w:t>
      </w:r>
    </w:p>
    <w:p>
      <w:pPr>
        <w:numPr>
          <w:ilvl w:val="0"/>
          <w:numId w:val="1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使用src链接外部资源</w:t>
      </w:r>
    </w:p>
    <w:p>
      <w:pPr>
        <w:numPr>
          <w:ilvl w:val="0"/>
          <w:numId w:val="1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默认不带边框</w:t>
      </w:r>
    </w:p>
    <w:p>
      <w:pPr>
        <w:numPr>
          <w:ilvl w:val="0"/>
          <w:numId w:val="147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可以通过width属性设置宽度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题目：关于css下列说法正确的是？（）</w:t>
      </w:r>
    </w:p>
    <w:p>
      <w:pPr>
        <w:numPr>
          <w:ilvl w:val="0"/>
          <w:numId w:val="1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用于页面布局</w:t>
      </w:r>
    </w:p>
    <w:p>
      <w:pPr>
        <w:numPr>
          <w:ilvl w:val="0"/>
          <w:numId w:val="1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可以外部引用</w:t>
      </w:r>
    </w:p>
    <w:p>
      <w:pPr>
        <w:numPr>
          <w:ilvl w:val="0"/>
          <w:numId w:val="1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可以通过link标签引入</w:t>
      </w:r>
    </w:p>
    <w:p>
      <w:pPr>
        <w:numPr>
          <w:ilvl w:val="0"/>
          <w:numId w:val="148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给页面添加元素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题目：给元素添加背景的css属性可以是？（）</w:t>
      </w:r>
    </w:p>
    <w:p>
      <w:pPr>
        <w:numPr>
          <w:ilvl w:val="0"/>
          <w:numId w:val="1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background-position</w:t>
      </w:r>
    </w:p>
    <w:p>
      <w:pPr>
        <w:numPr>
          <w:ilvl w:val="0"/>
          <w:numId w:val="1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</w:t>
      </w:r>
    </w:p>
    <w:p>
      <w:pPr>
        <w:numPr>
          <w:ilvl w:val="0"/>
          <w:numId w:val="1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background-color</w:t>
      </w:r>
    </w:p>
    <w:p>
      <w:pPr>
        <w:numPr>
          <w:ilvl w:val="0"/>
          <w:numId w:val="149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background-image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题目：id为myid的div元素在css中表示错误的是？（）</w:t>
      </w:r>
    </w:p>
    <w:p>
      <w:pPr>
        <w:numPr>
          <w:ilvl w:val="0"/>
          <w:numId w:val="1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div＃myid</w:t>
      </w:r>
    </w:p>
    <w:p>
      <w:pPr>
        <w:numPr>
          <w:ilvl w:val="0"/>
          <w:numId w:val="1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div.myid</w:t>
      </w:r>
    </w:p>
    <w:p>
      <w:pPr>
        <w:numPr>
          <w:ilvl w:val="0"/>
          <w:numId w:val="1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div＃myid</w:t>
      </w:r>
    </w:p>
    <w:p>
      <w:pPr>
        <w:numPr>
          <w:ilvl w:val="0"/>
          <w:numId w:val="150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div＃idmyid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题目：css中文字相关的操作属性有？（）</w:t>
      </w:r>
    </w:p>
    <w:p>
      <w:pPr>
        <w:numPr>
          <w:ilvl w:val="0"/>
          <w:numId w:val="1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text-align</w:t>
      </w:r>
    </w:p>
    <w:p>
      <w:pPr>
        <w:numPr>
          <w:ilvl w:val="0"/>
          <w:numId w:val="1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word-spacing</w:t>
      </w:r>
    </w:p>
    <w:p>
      <w:pPr>
        <w:numPr>
          <w:ilvl w:val="0"/>
          <w:numId w:val="1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width</w:t>
      </w:r>
    </w:p>
    <w:p>
      <w:pPr>
        <w:numPr>
          <w:ilvl w:val="0"/>
          <w:numId w:val="151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letter-spacing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题目：下列哪些为css的尺寸属性？（）</w:t>
      </w:r>
    </w:p>
    <w:p>
      <w:pPr>
        <w:numPr>
          <w:ilvl w:val="0"/>
          <w:numId w:val="1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height</w:t>
      </w:r>
    </w:p>
    <w:p>
      <w:pPr>
        <w:numPr>
          <w:ilvl w:val="0"/>
          <w:numId w:val="1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line-height</w:t>
      </w:r>
    </w:p>
    <w:p>
      <w:pPr>
        <w:numPr>
          <w:ilvl w:val="0"/>
          <w:numId w:val="1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max-height</w:t>
      </w:r>
    </w:p>
    <w:p>
      <w:pPr>
        <w:numPr>
          <w:ilvl w:val="0"/>
          <w:numId w:val="152"/>
        </w:numPr>
        <w:ind w:left="504" w:hanging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min-height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参考选项：ABCD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判断题：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题目：网页中的超级链接根据所链接的对象不同，包括：空链接、图像链接、热区链接和Flash链接。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题目：创建网页上的动画不可以通过层的应用来实现。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题目：在使用污点修复画笔工具时，不需要定义原点,只需要确定需要修复的图像位置，调整好画笔大小，移动鼠标就会在确定需要修复的位置自动匹配。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题目：在DreamweaverCS6中预览网页用快捷键F12，调试网页用ALT+F12。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题目：background-color：用于设置背景色。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题目：css中body{padding-left:20px;}表示页面左边的可编辑区域大小。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题目：段落标记br是指文件段落标记，为文字、图片、表格等之间留一空白行。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题目：为了定义元素与其边框直接的空白区域，可以使用padding属性，padding可以设为负值。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题目：h1的字号一定比h3的字号大。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题目：网页中显示的页面内容一定要放在body中。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题目：css可以修改整个页面的颜色。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题目：HTML标记符的属性一般不区分大小写。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题目：所有的HTML标记符都包括开始标记符和结束标记符。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题目：用H1标记符修饰的文字通常比用H6标记符修饰的要小。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题目：不同标记具有相同属性。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题目：使用FONT标记符的size属性可以指定字体的大小。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题目：定义盒模型外补丁的时候是可以使用负值。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题目：img标签的src的作用是添加链接。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参考选项：对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题目：input标签的闭合方式是＜/input＞。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参考选项：错</w:t>
      </w: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hAnsi="Courier New" w:eastAsia="Courier New" w:cs="Courier New"/>
          <w:sz w:val="21"/>
          <w:szCs w:val="21"/>
        </w:rPr>
      </w:pPr>
    </w:p>
    <w:sectPr>
      <w:footerReference r:id="rId3" w:type="default"/>
      <w:pgSz w:w="11906" w:h="16838"/>
      <w:pgMar w:top="1417" w:right="1417" w:bottom="1417" w:left="1417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">
    <w:nsid w:val="00000004"/>
    <w:multiLevelType w:val="singleLevel"/>
    <w:tmpl w:val="0000000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">
    <w:nsid w:val="00000006"/>
    <w:multiLevelType w:val="singleLevel"/>
    <w:tmpl w:val="0000000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">
    <w:nsid w:val="00000008"/>
    <w:multiLevelType w:val="singleLevel"/>
    <w:tmpl w:val="0000000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">
    <w:nsid w:val="00000009"/>
    <w:multiLevelType w:val="singleLevel"/>
    <w:tmpl w:val="0000000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">
    <w:nsid w:val="0000000A"/>
    <w:multiLevelType w:val="singleLevel"/>
    <w:tmpl w:val="0000000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">
    <w:nsid w:val="0000000B"/>
    <w:multiLevelType w:val="singleLevel"/>
    <w:tmpl w:val="0000000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">
    <w:nsid w:val="0000000C"/>
    <w:multiLevelType w:val="singleLevel"/>
    <w:tmpl w:val="0000000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">
    <w:nsid w:val="0000000D"/>
    <w:multiLevelType w:val="singleLevel"/>
    <w:tmpl w:val="0000000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">
    <w:nsid w:val="0000000E"/>
    <w:multiLevelType w:val="singleLevel"/>
    <w:tmpl w:val="0000000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">
    <w:nsid w:val="0000000F"/>
    <w:multiLevelType w:val="singleLevel"/>
    <w:tmpl w:val="0000000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5">
    <w:nsid w:val="00000010"/>
    <w:multiLevelType w:val="singleLevel"/>
    <w:tmpl w:val="0000001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6">
    <w:nsid w:val="00000011"/>
    <w:multiLevelType w:val="singleLevel"/>
    <w:tmpl w:val="0000001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7">
    <w:nsid w:val="00000012"/>
    <w:multiLevelType w:val="singleLevel"/>
    <w:tmpl w:val="0000001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8">
    <w:nsid w:val="00000013"/>
    <w:multiLevelType w:val="singleLevel"/>
    <w:tmpl w:val="0000001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9">
    <w:nsid w:val="00000014"/>
    <w:multiLevelType w:val="singleLevel"/>
    <w:tmpl w:val="0000001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0">
    <w:nsid w:val="00000015"/>
    <w:multiLevelType w:val="singleLevel"/>
    <w:tmpl w:val="0000001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1">
    <w:nsid w:val="00000016"/>
    <w:multiLevelType w:val="singleLevel"/>
    <w:tmpl w:val="0000001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2">
    <w:nsid w:val="00000017"/>
    <w:multiLevelType w:val="singleLevel"/>
    <w:tmpl w:val="0000001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3">
    <w:nsid w:val="00000018"/>
    <w:multiLevelType w:val="singleLevel"/>
    <w:tmpl w:val="0000001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4">
    <w:nsid w:val="00000019"/>
    <w:multiLevelType w:val="singleLevel"/>
    <w:tmpl w:val="0000001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5">
    <w:nsid w:val="0000001A"/>
    <w:multiLevelType w:val="singleLevel"/>
    <w:tmpl w:val="0000001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6">
    <w:nsid w:val="0000001B"/>
    <w:multiLevelType w:val="singleLevel"/>
    <w:tmpl w:val="0000001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7">
    <w:nsid w:val="0000001C"/>
    <w:multiLevelType w:val="singleLevel"/>
    <w:tmpl w:val="0000001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8">
    <w:nsid w:val="0000001D"/>
    <w:multiLevelType w:val="singleLevel"/>
    <w:tmpl w:val="0000001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29">
    <w:nsid w:val="0000001E"/>
    <w:multiLevelType w:val="singleLevel"/>
    <w:tmpl w:val="0000001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0">
    <w:nsid w:val="0000001F"/>
    <w:multiLevelType w:val="singleLevel"/>
    <w:tmpl w:val="0000001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1">
    <w:nsid w:val="00000020"/>
    <w:multiLevelType w:val="singleLevel"/>
    <w:tmpl w:val="0000002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2">
    <w:nsid w:val="00000021"/>
    <w:multiLevelType w:val="singleLevel"/>
    <w:tmpl w:val="0000002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3">
    <w:nsid w:val="00000022"/>
    <w:multiLevelType w:val="singleLevel"/>
    <w:tmpl w:val="0000002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4">
    <w:nsid w:val="00000023"/>
    <w:multiLevelType w:val="singleLevel"/>
    <w:tmpl w:val="0000002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5">
    <w:nsid w:val="00000024"/>
    <w:multiLevelType w:val="singleLevel"/>
    <w:tmpl w:val="0000002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6">
    <w:nsid w:val="00000025"/>
    <w:multiLevelType w:val="singleLevel"/>
    <w:tmpl w:val="0000002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7">
    <w:nsid w:val="00000026"/>
    <w:multiLevelType w:val="singleLevel"/>
    <w:tmpl w:val="0000002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8">
    <w:nsid w:val="00000027"/>
    <w:multiLevelType w:val="singleLevel"/>
    <w:tmpl w:val="0000002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39">
    <w:nsid w:val="00000028"/>
    <w:multiLevelType w:val="singleLevel"/>
    <w:tmpl w:val="0000002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0">
    <w:nsid w:val="00000029"/>
    <w:multiLevelType w:val="singleLevel"/>
    <w:tmpl w:val="0000002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1">
    <w:nsid w:val="0000002A"/>
    <w:multiLevelType w:val="singleLevel"/>
    <w:tmpl w:val="0000002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2">
    <w:nsid w:val="0000002B"/>
    <w:multiLevelType w:val="singleLevel"/>
    <w:tmpl w:val="0000002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3">
    <w:nsid w:val="0000002C"/>
    <w:multiLevelType w:val="singleLevel"/>
    <w:tmpl w:val="0000002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4">
    <w:nsid w:val="0000002D"/>
    <w:multiLevelType w:val="singleLevel"/>
    <w:tmpl w:val="0000002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5">
    <w:nsid w:val="0000002E"/>
    <w:multiLevelType w:val="singleLevel"/>
    <w:tmpl w:val="0000002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6">
    <w:nsid w:val="0000002F"/>
    <w:multiLevelType w:val="singleLevel"/>
    <w:tmpl w:val="0000002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7">
    <w:nsid w:val="00000030"/>
    <w:multiLevelType w:val="singleLevel"/>
    <w:tmpl w:val="0000003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8">
    <w:nsid w:val="00000031"/>
    <w:multiLevelType w:val="singleLevel"/>
    <w:tmpl w:val="0000003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49">
    <w:nsid w:val="00000032"/>
    <w:multiLevelType w:val="singleLevel"/>
    <w:tmpl w:val="0000003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0">
    <w:nsid w:val="00000033"/>
    <w:multiLevelType w:val="singleLevel"/>
    <w:tmpl w:val="0000003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1">
    <w:nsid w:val="00000034"/>
    <w:multiLevelType w:val="singleLevel"/>
    <w:tmpl w:val="0000003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2">
    <w:nsid w:val="00000035"/>
    <w:multiLevelType w:val="singleLevel"/>
    <w:tmpl w:val="0000003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3">
    <w:nsid w:val="00000036"/>
    <w:multiLevelType w:val="singleLevel"/>
    <w:tmpl w:val="0000003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4">
    <w:nsid w:val="00000037"/>
    <w:multiLevelType w:val="singleLevel"/>
    <w:tmpl w:val="0000003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5">
    <w:nsid w:val="00000038"/>
    <w:multiLevelType w:val="singleLevel"/>
    <w:tmpl w:val="0000003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6">
    <w:nsid w:val="00000039"/>
    <w:multiLevelType w:val="singleLevel"/>
    <w:tmpl w:val="0000003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7">
    <w:nsid w:val="0000003A"/>
    <w:multiLevelType w:val="singleLevel"/>
    <w:tmpl w:val="0000003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8">
    <w:nsid w:val="0000003B"/>
    <w:multiLevelType w:val="singleLevel"/>
    <w:tmpl w:val="0000003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59">
    <w:nsid w:val="0000003C"/>
    <w:multiLevelType w:val="singleLevel"/>
    <w:tmpl w:val="0000003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0">
    <w:nsid w:val="0000003D"/>
    <w:multiLevelType w:val="singleLevel"/>
    <w:tmpl w:val="0000003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1">
    <w:nsid w:val="0000003E"/>
    <w:multiLevelType w:val="singleLevel"/>
    <w:tmpl w:val="0000003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2">
    <w:nsid w:val="0000003F"/>
    <w:multiLevelType w:val="singleLevel"/>
    <w:tmpl w:val="0000003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3">
    <w:nsid w:val="00000040"/>
    <w:multiLevelType w:val="singleLevel"/>
    <w:tmpl w:val="0000004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4">
    <w:nsid w:val="00000041"/>
    <w:multiLevelType w:val="singleLevel"/>
    <w:tmpl w:val="0000004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5">
    <w:nsid w:val="00000042"/>
    <w:multiLevelType w:val="singleLevel"/>
    <w:tmpl w:val="0000004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6">
    <w:nsid w:val="00000043"/>
    <w:multiLevelType w:val="singleLevel"/>
    <w:tmpl w:val="0000004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7">
    <w:nsid w:val="00000044"/>
    <w:multiLevelType w:val="singleLevel"/>
    <w:tmpl w:val="0000004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8">
    <w:nsid w:val="00000045"/>
    <w:multiLevelType w:val="singleLevel"/>
    <w:tmpl w:val="0000004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69">
    <w:nsid w:val="00000046"/>
    <w:multiLevelType w:val="singleLevel"/>
    <w:tmpl w:val="0000004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0">
    <w:nsid w:val="00000047"/>
    <w:multiLevelType w:val="singleLevel"/>
    <w:tmpl w:val="0000004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1">
    <w:nsid w:val="00000048"/>
    <w:multiLevelType w:val="singleLevel"/>
    <w:tmpl w:val="0000004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2">
    <w:nsid w:val="00000049"/>
    <w:multiLevelType w:val="singleLevel"/>
    <w:tmpl w:val="0000004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3">
    <w:nsid w:val="0000004A"/>
    <w:multiLevelType w:val="singleLevel"/>
    <w:tmpl w:val="0000004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4">
    <w:nsid w:val="0000004B"/>
    <w:multiLevelType w:val="singleLevel"/>
    <w:tmpl w:val="0000004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5">
    <w:nsid w:val="0000004C"/>
    <w:multiLevelType w:val="singleLevel"/>
    <w:tmpl w:val="0000004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6">
    <w:nsid w:val="0000004D"/>
    <w:multiLevelType w:val="singleLevel"/>
    <w:tmpl w:val="0000004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7">
    <w:nsid w:val="0000004E"/>
    <w:multiLevelType w:val="singleLevel"/>
    <w:tmpl w:val="0000004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8">
    <w:nsid w:val="0000004F"/>
    <w:multiLevelType w:val="singleLevel"/>
    <w:tmpl w:val="0000004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79">
    <w:nsid w:val="00000050"/>
    <w:multiLevelType w:val="singleLevel"/>
    <w:tmpl w:val="0000005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0">
    <w:nsid w:val="00000051"/>
    <w:multiLevelType w:val="singleLevel"/>
    <w:tmpl w:val="0000005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1">
    <w:nsid w:val="00000052"/>
    <w:multiLevelType w:val="singleLevel"/>
    <w:tmpl w:val="0000005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2">
    <w:nsid w:val="00000053"/>
    <w:multiLevelType w:val="singleLevel"/>
    <w:tmpl w:val="0000005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3">
    <w:nsid w:val="00000054"/>
    <w:multiLevelType w:val="singleLevel"/>
    <w:tmpl w:val="0000005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4">
    <w:nsid w:val="00000055"/>
    <w:multiLevelType w:val="singleLevel"/>
    <w:tmpl w:val="0000005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5">
    <w:nsid w:val="00000056"/>
    <w:multiLevelType w:val="singleLevel"/>
    <w:tmpl w:val="0000005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6">
    <w:nsid w:val="00000057"/>
    <w:multiLevelType w:val="singleLevel"/>
    <w:tmpl w:val="0000005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7">
    <w:nsid w:val="00000058"/>
    <w:multiLevelType w:val="singleLevel"/>
    <w:tmpl w:val="0000005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8">
    <w:nsid w:val="00000059"/>
    <w:multiLevelType w:val="singleLevel"/>
    <w:tmpl w:val="0000005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89">
    <w:nsid w:val="0000005A"/>
    <w:multiLevelType w:val="singleLevel"/>
    <w:tmpl w:val="0000005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0">
    <w:nsid w:val="0000005B"/>
    <w:multiLevelType w:val="singleLevel"/>
    <w:tmpl w:val="0000005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1">
    <w:nsid w:val="0000005C"/>
    <w:multiLevelType w:val="singleLevel"/>
    <w:tmpl w:val="0000005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2">
    <w:nsid w:val="0000005D"/>
    <w:multiLevelType w:val="singleLevel"/>
    <w:tmpl w:val="0000005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3">
    <w:nsid w:val="0000005E"/>
    <w:multiLevelType w:val="singleLevel"/>
    <w:tmpl w:val="0000005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4">
    <w:nsid w:val="0000005F"/>
    <w:multiLevelType w:val="singleLevel"/>
    <w:tmpl w:val="0000005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5">
    <w:nsid w:val="00000060"/>
    <w:multiLevelType w:val="singleLevel"/>
    <w:tmpl w:val="0000006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6">
    <w:nsid w:val="00000061"/>
    <w:multiLevelType w:val="singleLevel"/>
    <w:tmpl w:val="0000006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7">
    <w:nsid w:val="00000062"/>
    <w:multiLevelType w:val="singleLevel"/>
    <w:tmpl w:val="0000006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8">
    <w:nsid w:val="00000063"/>
    <w:multiLevelType w:val="singleLevel"/>
    <w:tmpl w:val="0000006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99">
    <w:nsid w:val="00000064"/>
    <w:multiLevelType w:val="singleLevel"/>
    <w:tmpl w:val="0000006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0">
    <w:nsid w:val="00000065"/>
    <w:multiLevelType w:val="singleLevel"/>
    <w:tmpl w:val="0000006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1">
    <w:nsid w:val="00000066"/>
    <w:multiLevelType w:val="singleLevel"/>
    <w:tmpl w:val="0000006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2">
    <w:nsid w:val="00000067"/>
    <w:multiLevelType w:val="singleLevel"/>
    <w:tmpl w:val="0000006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3">
    <w:nsid w:val="00000068"/>
    <w:multiLevelType w:val="singleLevel"/>
    <w:tmpl w:val="0000006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4">
    <w:nsid w:val="00000069"/>
    <w:multiLevelType w:val="singleLevel"/>
    <w:tmpl w:val="0000006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5">
    <w:nsid w:val="0000006A"/>
    <w:multiLevelType w:val="singleLevel"/>
    <w:tmpl w:val="0000006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6">
    <w:nsid w:val="0000006B"/>
    <w:multiLevelType w:val="singleLevel"/>
    <w:tmpl w:val="0000006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7">
    <w:nsid w:val="0000006C"/>
    <w:multiLevelType w:val="singleLevel"/>
    <w:tmpl w:val="0000006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8">
    <w:nsid w:val="0000006D"/>
    <w:multiLevelType w:val="singleLevel"/>
    <w:tmpl w:val="0000006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09">
    <w:nsid w:val="0000006E"/>
    <w:multiLevelType w:val="singleLevel"/>
    <w:tmpl w:val="0000006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0">
    <w:nsid w:val="0000006F"/>
    <w:multiLevelType w:val="singleLevel"/>
    <w:tmpl w:val="0000006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1">
    <w:nsid w:val="00000070"/>
    <w:multiLevelType w:val="singleLevel"/>
    <w:tmpl w:val="0000007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2">
    <w:nsid w:val="00000071"/>
    <w:multiLevelType w:val="singleLevel"/>
    <w:tmpl w:val="0000007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3">
    <w:nsid w:val="00000072"/>
    <w:multiLevelType w:val="singleLevel"/>
    <w:tmpl w:val="0000007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4">
    <w:nsid w:val="00000073"/>
    <w:multiLevelType w:val="singleLevel"/>
    <w:tmpl w:val="0000007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5">
    <w:nsid w:val="00000074"/>
    <w:multiLevelType w:val="singleLevel"/>
    <w:tmpl w:val="0000007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6">
    <w:nsid w:val="00000075"/>
    <w:multiLevelType w:val="singleLevel"/>
    <w:tmpl w:val="0000007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7">
    <w:nsid w:val="00000076"/>
    <w:multiLevelType w:val="singleLevel"/>
    <w:tmpl w:val="0000007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8">
    <w:nsid w:val="00000077"/>
    <w:multiLevelType w:val="singleLevel"/>
    <w:tmpl w:val="0000007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19">
    <w:nsid w:val="00000078"/>
    <w:multiLevelType w:val="singleLevel"/>
    <w:tmpl w:val="0000007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0">
    <w:nsid w:val="00000079"/>
    <w:multiLevelType w:val="singleLevel"/>
    <w:tmpl w:val="0000007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1">
    <w:nsid w:val="0000007A"/>
    <w:multiLevelType w:val="singleLevel"/>
    <w:tmpl w:val="0000007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2">
    <w:nsid w:val="0000007B"/>
    <w:multiLevelType w:val="singleLevel"/>
    <w:tmpl w:val="0000007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3">
    <w:nsid w:val="0000007C"/>
    <w:multiLevelType w:val="singleLevel"/>
    <w:tmpl w:val="0000007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4">
    <w:nsid w:val="0000007D"/>
    <w:multiLevelType w:val="singleLevel"/>
    <w:tmpl w:val="0000007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5">
    <w:nsid w:val="0000007E"/>
    <w:multiLevelType w:val="singleLevel"/>
    <w:tmpl w:val="0000007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6">
    <w:nsid w:val="0000007F"/>
    <w:multiLevelType w:val="singleLevel"/>
    <w:tmpl w:val="0000007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7">
    <w:nsid w:val="00000080"/>
    <w:multiLevelType w:val="singleLevel"/>
    <w:tmpl w:val="0000008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8">
    <w:nsid w:val="00000081"/>
    <w:multiLevelType w:val="singleLevel"/>
    <w:tmpl w:val="0000008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29">
    <w:nsid w:val="00000082"/>
    <w:multiLevelType w:val="singleLevel"/>
    <w:tmpl w:val="0000008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0">
    <w:nsid w:val="00000083"/>
    <w:multiLevelType w:val="singleLevel"/>
    <w:tmpl w:val="0000008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1">
    <w:nsid w:val="00000084"/>
    <w:multiLevelType w:val="singleLevel"/>
    <w:tmpl w:val="0000008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2">
    <w:nsid w:val="00000085"/>
    <w:multiLevelType w:val="singleLevel"/>
    <w:tmpl w:val="0000008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3">
    <w:nsid w:val="00000086"/>
    <w:multiLevelType w:val="singleLevel"/>
    <w:tmpl w:val="0000008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4">
    <w:nsid w:val="00000087"/>
    <w:multiLevelType w:val="singleLevel"/>
    <w:tmpl w:val="0000008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5">
    <w:nsid w:val="00000088"/>
    <w:multiLevelType w:val="singleLevel"/>
    <w:tmpl w:val="0000008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6">
    <w:nsid w:val="00000089"/>
    <w:multiLevelType w:val="singleLevel"/>
    <w:tmpl w:val="00000089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7">
    <w:nsid w:val="0000008A"/>
    <w:multiLevelType w:val="singleLevel"/>
    <w:tmpl w:val="0000008A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8">
    <w:nsid w:val="0000008B"/>
    <w:multiLevelType w:val="singleLevel"/>
    <w:tmpl w:val="0000008B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39">
    <w:nsid w:val="0000008C"/>
    <w:multiLevelType w:val="singleLevel"/>
    <w:tmpl w:val="0000008C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0">
    <w:nsid w:val="0000008D"/>
    <w:multiLevelType w:val="singleLevel"/>
    <w:tmpl w:val="0000008D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1">
    <w:nsid w:val="0000008E"/>
    <w:multiLevelType w:val="singleLevel"/>
    <w:tmpl w:val="0000008E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2">
    <w:nsid w:val="0000008F"/>
    <w:multiLevelType w:val="singleLevel"/>
    <w:tmpl w:val="0000008F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3">
    <w:nsid w:val="00000090"/>
    <w:multiLevelType w:val="singleLevel"/>
    <w:tmpl w:val="00000090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4">
    <w:nsid w:val="00000091"/>
    <w:multiLevelType w:val="singleLevel"/>
    <w:tmpl w:val="00000091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5">
    <w:nsid w:val="00000092"/>
    <w:multiLevelType w:val="singleLevel"/>
    <w:tmpl w:val="00000092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6">
    <w:nsid w:val="00000093"/>
    <w:multiLevelType w:val="singleLevel"/>
    <w:tmpl w:val="00000093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7">
    <w:nsid w:val="00000094"/>
    <w:multiLevelType w:val="singleLevel"/>
    <w:tmpl w:val="00000094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8">
    <w:nsid w:val="00000095"/>
    <w:multiLevelType w:val="singleLevel"/>
    <w:tmpl w:val="00000095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49">
    <w:nsid w:val="00000096"/>
    <w:multiLevelType w:val="singleLevel"/>
    <w:tmpl w:val="00000096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50">
    <w:nsid w:val="00000097"/>
    <w:multiLevelType w:val="singleLevel"/>
    <w:tmpl w:val="00000097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abstractNum w:abstractNumId="151">
    <w:nsid w:val="00000098"/>
    <w:multiLevelType w:val="singleLevel"/>
    <w:tmpl w:val="00000098"/>
    <w:lvl w:ilvl="0" w:tentative="0">
      <w:start w:val="1"/>
      <w:numFmt w:val="upperLetter"/>
      <w:lvlText w:val="%1."/>
      <w:lvlJc w:val="left"/>
      <w:rPr>
        <w:rFonts w:ascii="宋体" w:hAnsi="宋体" w:eastAsia="宋体" w:cs="宋体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GFkYTkzZWU1YjQzZmY3YThiNDg5N2NiOTg5YjY3YWYifQ=="/>
  </w:docVars>
  <w:rsids>
    <w:rsidRoot w:val="00A77B3E"/>
    <w:rsid w:val="00A77B3E"/>
    <w:rsid w:val="00CA2A55"/>
    <w:rsid w:val="13D37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2023-12-01T08:26:17Z</dcterms:created>
  <dc:creator>admin</dc:creator>
  <cp:lastModifiedBy>1</cp:lastModifiedBy>
  <dcterms:modified xsi:type="dcterms:W3CDTF">2023-12-01T08:39:25Z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3B8B62D963764E38A25EB3987B18C9A8_12</vt:lpwstr>
  </property>
</Properties>
</file>